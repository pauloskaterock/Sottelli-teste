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8AD" w:rsidP="00A262A9" w:rsidRDefault="006B38AD" w14:paraId="54468E40" w14:textId="35503C0A">
      <w:pPr>
        <w:rPr>
          <w:rFonts w:eastAsia="Times New Roman" w:cs="Arial"/>
          <w:szCs w:val="24"/>
        </w:rPr>
      </w:pPr>
      <w:bookmarkStart w:name="_GoBack" w:id="0"/>
      <w:bookmarkEnd w:id="0"/>
    </w:p>
    <w:p w:rsidR="006B38AD" w:rsidRDefault="006B38AD" w14:paraId="31CC04D8" w14:textId="77777777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/>
          <w:color w:val="38114D"/>
          <w:sz w:val="52"/>
          <w:szCs w:val="24"/>
        </w:rPr>
      </w:pPr>
    </w:p>
    <w:p w:rsidR="259EBDEF" w:rsidP="6B90A6E4" w:rsidRDefault="259EBDEF" w14:paraId="47F75B3B" w14:textId="40B33B69">
      <w:pPr>
        <w:pStyle w:val="Normal"/>
        <w:bidi w:val="0"/>
        <w:spacing w:before="360" w:beforeAutospacing="off" w:after="0" w:afterAutospacing="off" w:line="580" w:lineRule="exact"/>
        <w:ind w:left="1418" w:right="850"/>
        <w:jc w:val="right"/>
        <w:rPr>
          <w:rFonts w:eastAsia="Times New Roman" w:cs="Arial"/>
          <w:b w:val="1"/>
          <w:bCs w:val="1"/>
          <w:color w:val="000000" w:themeColor="text1" w:themeTint="FF" w:themeShade="FF"/>
          <w:sz w:val="52"/>
          <w:szCs w:val="52"/>
          <w:highlight w:val="yellow"/>
        </w:rPr>
      </w:pPr>
      <w:r w:rsidRPr="1A2DC3C2" w:rsidR="1A2DC3C2">
        <w:rPr>
          <w:rFonts w:eastAsia="Times New Roman" w:cs="Arial"/>
          <w:b w:val="1"/>
          <w:bCs w:val="1"/>
          <w:color w:val="000000" w:themeColor="text1" w:themeTint="FF" w:themeShade="FF"/>
          <w:sz w:val="52"/>
          <w:szCs w:val="52"/>
          <w:highlight w:val="yellow"/>
        </w:rPr>
        <w:t>Sottelli</w:t>
      </w:r>
    </w:p>
    <w:p w:rsidR="00EA3759" w:rsidRDefault="00EA3759" w14:paraId="4E130EE5" w14:textId="77777777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/>
          <w:color w:val="000000" w:themeColor="text1"/>
          <w:sz w:val="52"/>
          <w:szCs w:val="24"/>
        </w:rPr>
      </w:pPr>
    </w:p>
    <w:p w:rsidR="00EA3759" w:rsidRDefault="00EA3759" w14:paraId="7A4E9433" w14:textId="77777777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/>
          <w:color w:val="000000" w:themeColor="text1"/>
          <w:sz w:val="52"/>
          <w:szCs w:val="24"/>
        </w:rPr>
      </w:pPr>
    </w:p>
    <w:p w:rsidR="00EA3759" w:rsidRDefault="00EA3759" w14:paraId="33985121" w14:textId="77777777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/>
          <w:color w:val="000000" w:themeColor="text1"/>
          <w:sz w:val="52"/>
          <w:szCs w:val="24"/>
        </w:rPr>
      </w:pPr>
    </w:p>
    <w:p w:rsidR="00EA3759" w:rsidRDefault="00EA3759" w14:paraId="4C2F49B9" w14:textId="77777777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/>
          <w:color w:val="000000" w:themeColor="text1"/>
          <w:sz w:val="52"/>
          <w:szCs w:val="24"/>
        </w:rPr>
      </w:pPr>
      <w:r>
        <w:rPr>
          <w:rFonts w:eastAsia="Times New Roman" w:cs="Arial"/>
          <w:b/>
          <w:color w:val="000000" w:themeColor="text1"/>
          <w:sz w:val="52"/>
          <w:szCs w:val="24"/>
        </w:rPr>
        <w:t>Plano de Testes</w:t>
      </w:r>
    </w:p>
    <w:p w:rsidRPr="00EA3759" w:rsidR="00EA3759" w:rsidP="6B90A6E4" w:rsidRDefault="00EA3759" w14:paraId="3BF43508" w14:textId="7C9F8DD0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 w:val="1"/>
          <w:bCs w:val="1"/>
          <w:color w:val="000000" w:themeColor="text1"/>
          <w:sz w:val="44"/>
          <w:szCs w:val="44"/>
        </w:rPr>
      </w:pPr>
      <w:r w:rsidRPr="6B90A6E4" w:rsidR="6B90A6E4">
        <w:rPr>
          <w:rFonts w:eastAsia="Times New Roman" w:cs="Arial"/>
          <w:b w:val="1"/>
          <w:bCs w:val="1"/>
          <w:color w:val="000000" w:themeColor="text1" w:themeTint="FF" w:themeShade="FF"/>
          <w:sz w:val="44"/>
          <w:szCs w:val="44"/>
        </w:rPr>
        <w:t>Documentação: 1</w:t>
      </w:r>
    </w:p>
    <w:p w:rsidR="00EA3759" w:rsidRDefault="00EA3759" w14:paraId="6FD5F3F1" w14:textId="77777777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/>
          <w:color w:val="000000" w:themeColor="text1"/>
          <w:sz w:val="52"/>
          <w:szCs w:val="24"/>
        </w:rPr>
      </w:pPr>
    </w:p>
    <w:p w:rsidR="00EA3759" w:rsidRDefault="00EA3759" w14:paraId="756D2857" w14:textId="77777777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/>
          <w:color w:val="000000" w:themeColor="text1"/>
          <w:sz w:val="52"/>
          <w:szCs w:val="24"/>
        </w:rPr>
      </w:pPr>
    </w:p>
    <w:p w:rsidR="00EA3759" w:rsidRDefault="00EA3759" w14:paraId="77B18B23" w14:textId="77777777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/>
          <w:color w:val="000000" w:themeColor="text1"/>
          <w:sz w:val="52"/>
          <w:szCs w:val="24"/>
        </w:rPr>
      </w:pPr>
    </w:p>
    <w:p w:rsidR="00EA3759" w:rsidP="6B90A6E4" w:rsidRDefault="00EA3759" w14:paraId="7DFC5623" w14:textId="42404528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 w:val="1"/>
          <w:bCs w:val="1"/>
          <w:color w:val="000000" w:themeColor="text1"/>
          <w:sz w:val="52"/>
          <w:szCs w:val="52"/>
          <w:highlight w:val="yellow"/>
        </w:rPr>
      </w:pPr>
      <w:r w:rsidRPr="1A2DC3C2" w:rsidR="1A2DC3C2">
        <w:rPr>
          <w:rFonts w:eastAsia="Times New Roman" w:cs="Arial"/>
          <w:b w:val="1"/>
          <w:bCs w:val="1"/>
          <w:color w:val="000000" w:themeColor="text1" w:themeTint="FF" w:themeShade="FF"/>
          <w:sz w:val="52"/>
          <w:szCs w:val="52"/>
        </w:rPr>
        <w:t>Cliente: Sottelli</w:t>
      </w:r>
    </w:p>
    <w:p w:rsidRPr="00EA3759" w:rsidR="006B38AD" w:rsidP="259EBDEF" w:rsidRDefault="00EA3759" w14:paraId="7AE292E7" w14:textId="434DD54D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 w:val="1"/>
          <w:bCs w:val="1"/>
          <w:color w:val="000000" w:themeColor="text1"/>
          <w:sz w:val="44"/>
          <w:szCs w:val="44"/>
        </w:rPr>
      </w:pPr>
      <w:r w:rsidRPr="1A2DC3C2" w:rsidR="1A2DC3C2">
        <w:rPr>
          <w:rFonts w:eastAsia="Times New Roman" w:cs="Arial"/>
          <w:b w:val="1"/>
          <w:bCs w:val="1"/>
          <w:color w:val="000000" w:themeColor="text1" w:themeTint="FF" w:themeShade="FF"/>
          <w:sz w:val="44"/>
          <w:szCs w:val="44"/>
        </w:rPr>
        <w:t xml:space="preserve">Data Revisão: </w:t>
      </w:r>
      <w:r w:rsidRPr="1A2DC3C2" w:rsidR="1A2DC3C2">
        <w:rPr>
          <w:rFonts w:eastAsia="Times New Roman" w:cs="Arial"/>
          <w:b w:val="1"/>
          <w:bCs w:val="1"/>
          <w:color w:val="000000" w:themeColor="text1" w:themeTint="FF" w:themeShade="FF"/>
          <w:sz w:val="44"/>
          <w:szCs w:val="44"/>
          <w:highlight w:val="yellow"/>
        </w:rPr>
        <w:t>19/02/2021</w:t>
      </w:r>
      <w:r w:rsidRPr="1A2DC3C2" w:rsidR="1A2DC3C2">
        <w:rPr>
          <w:rFonts w:eastAsia="Times New Roman" w:cs="Arial"/>
          <w:b w:val="1"/>
          <w:bCs w:val="1"/>
          <w:color w:val="000000" w:themeColor="text1" w:themeTint="FF" w:themeShade="FF"/>
          <w:sz w:val="44"/>
          <w:szCs w:val="44"/>
        </w:rPr>
        <w:t xml:space="preserve"> </w:t>
      </w:r>
    </w:p>
    <w:p w:rsidRPr="00EA3759" w:rsidR="006B38AD" w:rsidRDefault="006B38AD" w14:paraId="612AB036" w14:textId="77777777">
      <w:pPr>
        <w:widowControl/>
        <w:spacing w:before="360" w:after="0" w:line="580" w:lineRule="exact"/>
        <w:ind w:left="1418" w:right="850"/>
        <w:jc w:val="right"/>
        <w:rPr>
          <w:rFonts w:eastAsia="Times New Roman" w:cs="Arial"/>
          <w:b/>
          <w:color w:val="000000" w:themeColor="text1"/>
          <w:sz w:val="52"/>
          <w:szCs w:val="24"/>
        </w:rPr>
      </w:pPr>
    </w:p>
    <w:p w:rsidR="006B38AD" w:rsidRDefault="006B38AD" w14:paraId="3DB6F10B" w14:textId="77777777">
      <w:pPr>
        <w:widowControl/>
        <w:spacing w:before="360" w:after="0" w:line="580" w:lineRule="exact"/>
        <w:ind w:right="850"/>
        <w:rPr>
          <w:rFonts w:eastAsia="Times New Roman" w:cs="Arial"/>
          <w:b/>
          <w:color w:val="38114D"/>
          <w:sz w:val="52"/>
          <w:szCs w:val="24"/>
        </w:rPr>
      </w:pPr>
    </w:p>
    <w:p w:rsidR="006B38AD" w:rsidRDefault="006B38AD" w14:paraId="13DABD2B" w14:textId="77777777">
      <w:pPr>
        <w:widowControl/>
        <w:ind w:right="850"/>
        <w:rPr>
          <w:rFonts w:eastAsia="Times New Roman" w:cs="Arial"/>
          <w:szCs w:val="24"/>
        </w:rPr>
      </w:pPr>
    </w:p>
    <w:p w:rsidR="006B38AD" w:rsidRDefault="006B38AD" w14:paraId="4997CE06" w14:textId="77777777">
      <w:pPr>
        <w:widowControl/>
        <w:rPr>
          <w:rFonts w:eastAsia="Times New Roman" w:cs="Arial"/>
          <w:szCs w:val="24"/>
        </w:rPr>
      </w:pPr>
    </w:p>
    <w:p w:rsidR="006B38AD" w:rsidRDefault="006B38AD" w14:paraId="5FC786E2" w14:textId="77777777">
      <w:pPr>
        <w:widowControl/>
        <w:rPr>
          <w:rFonts w:eastAsia="Times New Roman" w:cs="Arial"/>
          <w:szCs w:val="24"/>
        </w:rPr>
        <w:sectPr w:rsidR="006B38AD">
          <w:headerReference w:type="default" r:id="rId11"/>
          <w:footerReference w:type="default" r:id="rId12"/>
          <w:pgSz w:w="11908" w:h="16833" w:orient="portrait"/>
          <w:pgMar w:top="567" w:right="567" w:bottom="567" w:left="567" w:header="708" w:footer="708" w:gutter="0"/>
          <w:cols w:space="720"/>
          <w:noEndnote/>
          <w:titlePg/>
        </w:sectPr>
      </w:pPr>
    </w:p>
    <w:p w:rsidR="00EA3759" w:rsidP="00C530A1" w:rsidRDefault="00EA3759" w14:paraId="4DB50ECA" w14:textId="77777777">
      <w:pPr>
        <w:pStyle w:val="Ttulo"/>
        <w:widowControl/>
        <w:rPr>
          <w:rFonts w:ascii="Trebuchet MS" w:hAnsi="Trebuchet MS"/>
          <w:b w:val="0"/>
          <w:bCs w:val="0"/>
        </w:rPr>
      </w:pPr>
    </w:p>
    <w:tbl>
      <w:tblPr>
        <w:tblStyle w:val="Tabelacomgrade"/>
        <w:tblW w:w="9057" w:type="dxa"/>
        <w:tblLook w:val="04A0" w:firstRow="1" w:lastRow="0" w:firstColumn="1" w:lastColumn="0" w:noHBand="0" w:noVBand="1"/>
      </w:tblPr>
      <w:tblGrid>
        <w:gridCol w:w="846"/>
        <w:gridCol w:w="1276"/>
        <w:gridCol w:w="1845"/>
        <w:gridCol w:w="2175"/>
        <w:gridCol w:w="1290"/>
        <w:gridCol w:w="1625"/>
      </w:tblGrid>
      <w:tr w:rsidR="00EA3759" w:rsidTr="1A2DC3C2" w14:paraId="14D2E0B4" w14:textId="77777777">
        <w:tc>
          <w:tcPr>
            <w:tcW w:w="9057" w:type="dxa"/>
            <w:gridSpan w:val="6"/>
            <w:tcMar/>
          </w:tcPr>
          <w:p w:rsidRPr="00EA3759" w:rsidR="00EA3759" w:rsidP="00C530A1" w:rsidRDefault="00EA3759" w14:paraId="3D3AD38F" w14:textId="7D9E6CCF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EA3759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ÍNDICE DE REVISÕES</w:t>
            </w:r>
          </w:p>
        </w:tc>
      </w:tr>
      <w:tr w:rsidR="00EA3759" w:rsidTr="1A2DC3C2" w14:paraId="4D0BF3CD" w14:textId="77777777">
        <w:tc>
          <w:tcPr>
            <w:tcW w:w="846" w:type="dxa"/>
            <w:tcMar/>
          </w:tcPr>
          <w:p w:rsidRPr="00EA3759" w:rsidR="00EA3759" w:rsidP="00C530A1" w:rsidRDefault="00EA3759" w14:paraId="7903255D" w14:textId="41C14D04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EA3759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REV</w:t>
            </w:r>
          </w:p>
        </w:tc>
        <w:tc>
          <w:tcPr>
            <w:tcW w:w="1276" w:type="dxa"/>
            <w:tcMar/>
          </w:tcPr>
          <w:p w:rsidRPr="00EA3759" w:rsidR="00EA3759" w:rsidP="00C530A1" w:rsidRDefault="00EA3759" w14:paraId="08BD6809" w14:textId="2FB46A32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EA3759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1845" w:type="dxa"/>
            <w:tcMar/>
          </w:tcPr>
          <w:p w:rsidRPr="00EA3759" w:rsidR="00EA3759" w:rsidP="00C530A1" w:rsidRDefault="00EA3759" w14:paraId="654CCF80" w14:textId="31B25DD3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EA3759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DESCRIÇÃO</w:t>
            </w:r>
          </w:p>
        </w:tc>
        <w:tc>
          <w:tcPr>
            <w:tcW w:w="2175" w:type="dxa"/>
            <w:tcMar/>
          </w:tcPr>
          <w:p w:rsidRPr="00EA3759" w:rsidR="00EA3759" w:rsidP="00C530A1" w:rsidRDefault="00EA3759" w14:paraId="4EC13E1C" w14:textId="22C62B64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EA3759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POR</w:t>
            </w:r>
          </w:p>
        </w:tc>
        <w:tc>
          <w:tcPr>
            <w:tcW w:w="1290" w:type="dxa"/>
            <w:tcMar/>
          </w:tcPr>
          <w:p w:rsidRPr="00EA3759" w:rsidR="00EA3759" w:rsidP="00C530A1" w:rsidRDefault="00EA3759" w14:paraId="6678A57D" w14:textId="277B5699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EA3759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VER.</w:t>
            </w:r>
          </w:p>
        </w:tc>
        <w:tc>
          <w:tcPr>
            <w:tcW w:w="1625" w:type="dxa"/>
            <w:tcMar/>
          </w:tcPr>
          <w:p w:rsidRPr="00EA3759" w:rsidR="00EA3759" w:rsidP="00C530A1" w:rsidRDefault="00EA3759" w14:paraId="3D71AD23" w14:textId="41B5F90F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EA3759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VAL.</w:t>
            </w:r>
          </w:p>
        </w:tc>
      </w:tr>
      <w:tr w:rsidR="00EA3759" w:rsidTr="1A2DC3C2" w14:paraId="2976F399" w14:textId="77777777">
        <w:tc>
          <w:tcPr>
            <w:tcW w:w="846" w:type="dxa"/>
            <w:tcMar/>
          </w:tcPr>
          <w:p w:rsidRPr="00EA3759" w:rsidR="00EA3759" w:rsidP="00C530A1" w:rsidRDefault="00EA3759" w14:paraId="0A707EF5" w14:textId="0A14298D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EA3759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tcMar/>
          </w:tcPr>
          <w:p w:rsidRPr="00EA3759" w:rsidR="00EA3759" w:rsidP="00C530A1" w:rsidRDefault="00EA3759" w14:paraId="18C330B5" w14:textId="2745A682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1A2DC3C2" w:rsidR="1A2DC3C2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19/02/2021</w:t>
            </w:r>
          </w:p>
        </w:tc>
        <w:tc>
          <w:tcPr>
            <w:tcW w:w="1845" w:type="dxa"/>
            <w:tcMar/>
          </w:tcPr>
          <w:p w:rsidRPr="00EA3759" w:rsidR="00EA3759" w:rsidP="1A2DC3C2" w:rsidRDefault="00EA3759" w14:paraId="13304FF8" w14:textId="250EAF64">
            <w:pPr>
              <w:pStyle w:val="Ttulo"/>
              <w:spacing w:before="240" w:beforeAutospacing="off" w:after="60" w:afterAutospacing="off"/>
              <w:ind w:left="0" w:right="0"/>
              <w:jc w:val="center"/>
            </w:pPr>
            <w:r w:rsidRPr="1A2DC3C2" w:rsidR="1A2DC3C2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Teste de consulta cep</w:t>
            </w:r>
          </w:p>
        </w:tc>
        <w:tc>
          <w:tcPr>
            <w:tcW w:w="2175" w:type="dxa"/>
            <w:tcMar/>
          </w:tcPr>
          <w:p w:rsidRPr="00EA3759" w:rsidR="00EA3759" w:rsidP="00C530A1" w:rsidRDefault="00EA3759" w14:paraId="3F78AA1F" w14:textId="07795EA3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259EBDEF" w:rsidR="259EBDEF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Paulo Henrique.</w:t>
            </w:r>
          </w:p>
        </w:tc>
        <w:tc>
          <w:tcPr>
            <w:tcW w:w="1290" w:type="dxa"/>
            <w:tcMar/>
          </w:tcPr>
          <w:p w:rsidRPr="00EA3759" w:rsidR="00EA3759" w:rsidP="00C530A1" w:rsidRDefault="00EA3759" w14:paraId="1323369D" w14:textId="35F2FB2C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259EBDEF" w:rsidR="259EBDEF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Equipe de testes</w:t>
            </w:r>
          </w:p>
        </w:tc>
        <w:tc>
          <w:tcPr>
            <w:tcW w:w="1625" w:type="dxa"/>
            <w:tcMar/>
          </w:tcPr>
          <w:p w:rsidRPr="00EA3759" w:rsidR="00EA3759" w:rsidP="00C530A1" w:rsidRDefault="00EA3759" w14:paraId="48F2E639" w14:textId="344B2169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6B90A6E4" w:rsidR="6B90A6E4">
              <w:rPr>
                <w:rFonts w:ascii="Trebuchet MS" w:hAnsi="Trebuchet MS"/>
                <w:b w:val="0"/>
                <w:bCs w:val="0"/>
                <w:sz w:val="24"/>
                <w:szCs w:val="24"/>
              </w:rPr>
              <w:t>18/02/2021</w:t>
            </w:r>
          </w:p>
        </w:tc>
      </w:tr>
      <w:tr w:rsidR="00EA3759" w:rsidTr="1A2DC3C2" w14:paraId="7938E1BA" w14:textId="77777777">
        <w:tc>
          <w:tcPr>
            <w:tcW w:w="846" w:type="dxa"/>
            <w:tcMar/>
          </w:tcPr>
          <w:p w:rsidRPr="00EA3759" w:rsidR="00EA3759" w:rsidP="00C530A1" w:rsidRDefault="00EA3759" w14:paraId="48FF5C4B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  <w:tcMar/>
          </w:tcPr>
          <w:p w:rsidRPr="00EA3759" w:rsidR="00EA3759" w:rsidP="00C530A1" w:rsidRDefault="00EA3759" w14:paraId="07848E41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Pr="00EA3759" w:rsidR="00EA3759" w:rsidP="00C530A1" w:rsidRDefault="00EA3759" w14:paraId="03520166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Pr="00EA3759" w:rsidR="00EA3759" w:rsidP="00C530A1" w:rsidRDefault="00EA3759" w14:paraId="7C0C58DA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90" w:type="dxa"/>
            <w:tcMar/>
          </w:tcPr>
          <w:p w:rsidRPr="00EA3759" w:rsidR="00EA3759" w:rsidP="00C530A1" w:rsidRDefault="00EA3759" w14:paraId="00B9A940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25" w:type="dxa"/>
            <w:tcMar/>
          </w:tcPr>
          <w:p w:rsidRPr="00EA3759" w:rsidR="00EA3759" w:rsidP="00C530A1" w:rsidRDefault="00EA3759" w14:paraId="6D9E9EA4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</w:tr>
      <w:tr w:rsidR="00EA3759" w:rsidTr="1A2DC3C2" w14:paraId="0B16F07A" w14:textId="77777777">
        <w:tc>
          <w:tcPr>
            <w:tcW w:w="846" w:type="dxa"/>
            <w:tcMar/>
          </w:tcPr>
          <w:p w:rsidRPr="00EA3759" w:rsidR="00EA3759" w:rsidP="00C530A1" w:rsidRDefault="00EA3759" w14:paraId="00EB6931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  <w:tcMar/>
          </w:tcPr>
          <w:p w:rsidRPr="00EA3759" w:rsidR="00EA3759" w:rsidP="00C530A1" w:rsidRDefault="00EA3759" w14:paraId="622F3C6A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Pr="00EA3759" w:rsidR="00EA3759" w:rsidP="00C530A1" w:rsidRDefault="00EA3759" w14:paraId="492D9084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Pr="00EA3759" w:rsidR="00EA3759" w:rsidP="00C530A1" w:rsidRDefault="00EA3759" w14:paraId="740DED5E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90" w:type="dxa"/>
            <w:tcMar/>
          </w:tcPr>
          <w:p w:rsidRPr="00EA3759" w:rsidR="00EA3759" w:rsidP="00C530A1" w:rsidRDefault="00EA3759" w14:paraId="5558320C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25" w:type="dxa"/>
            <w:tcMar/>
          </w:tcPr>
          <w:p w:rsidRPr="00EA3759" w:rsidR="00EA3759" w:rsidP="00C530A1" w:rsidRDefault="00EA3759" w14:paraId="3384DCCA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</w:tr>
      <w:tr w:rsidR="00EA3759" w:rsidTr="1A2DC3C2" w14:paraId="0A91218D" w14:textId="77777777">
        <w:tc>
          <w:tcPr>
            <w:tcW w:w="846" w:type="dxa"/>
            <w:tcMar/>
          </w:tcPr>
          <w:p w:rsidRPr="00EA3759" w:rsidR="00EA3759" w:rsidP="00C530A1" w:rsidRDefault="00EA3759" w14:paraId="32542EFC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  <w:tcMar/>
          </w:tcPr>
          <w:p w:rsidRPr="00EA3759" w:rsidR="00EA3759" w:rsidP="00C530A1" w:rsidRDefault="00EA3759" w14:paraId="629B40E0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Pr="00EA3759" w:rsidR="00EA3759" w:rsidP="00C530A1" w:rsidRDefault="00EA3759" w14:paraId="7914CE94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Pr="00EA3759" w:rsidR="00EA3759" w:rsidP="00C530A1" w:rsidRDefault="00EA3759" w14:paraId="2E45F19D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90" w:type="dxa"/>
            <w:tcMar/>
          </w:tcPr>
          <w:p w:rsidRPr="00EA3759" w:rsidR="00EA3759" w:rsidP="00C530A1" w:rsidRDefault="00EA3759" w14:paraId="4C52D29A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25" w:type="dxa"/>
            <w:tcMar/>
          </w:tcPr>
          <w:p w:rsidRPr="00EA3759" w:rsidR="00EA3759" w:rsidP="00C530A1" w:rsidRDefault="00EA3759" w14:paraId="20662B20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</w:tr>
      <w:tr w:rsidR="00EA3759" w:rsidTr="1A2DC3C2" w14:paraId="2258FD07" w14:textId="77777777">
        <w:tc>
          <w:tcPr>
            <w:tcW w:w="846" w:type="dxa"/>
            <w:tcMar/>
          </w:tcPr>
          <w:p w:rsidRPr="00EA3759" w:rsidR="00EA3759" w:rsidP="00C530A1" w:rsidRDefault="00EA3759" w14:paraId="3A93955F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  <w:tcMar/>
          </w:tcPr>
          <w:p w:rsidRPr="00EA3759" w:rsidR="00EA3759" w:rsidP="00C530A1" w:rsidRDefault="00EA3759" w14:paraId="4AD63062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Pr="00EA3759" w:rsidR="00EA3759" w:rsidP="00C530A1" w:rsidRDefault="00EA3759" w14:paraId="160AF566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Pr="00EA3759" w:rsidR="00EA3759" w:rsidP="00C530A1" w:rsidRDefault="00EA3759" w14:paraId="3D74FCB5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90" w:type="dxa"/>
            <w:tcMar/>
          </w:tcPr>
          <w:p w:rsidRPr="00EA3759" w:rsidR="00EA3759" w:rsidP="00C530A1" w:rsidRDefault="00EA3759" w14:paraId="4C0F7D80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25" w:type="dxa"/>
            <w:tcMar/>
          </w:tcPr>
          <w:p w:rsidRPr="00EA3759" w:rsidR="00EA3759" w:rsidP="00C530A1" w:rsidRDefault="00EA3759" w14:paraId="094E77DD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</w:tr>
      <w:tr w:rsidR="00EA3759" w:rsidTr="1A2DC3C2" w14:paraId="7BFB8923" w14:textId="77777777">
        <w:tc>
          <w:tcPr>
            <w:tcW w:w="846" w:type="dxa"/>
            <w:tcMar/>
          </w:tcPr>
          <w:p w:rsidRPr="00EA3759" w:rsidR="00EA3759" w:rsidP="00C530A1" w:rsidRDefault="00EA3759" w14:paraId="366B2CF5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  <w:tcMar/>
          </w:tcPr>
          <w:p w:rsidRPr="00EA3759" w:rsidR="00EA3759" w:rsidP="00C530A1" w:rsidRDefault="00EA3759" w14:paraId="48A88041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5" w:type="dxa"/>
            <w:tcMar/>
          </w:tcPr>
          <w:p w:rsidRPr="00EA3759" w:rsidR="00EA3759" w:rsidP="00C530A1" w:rsidRDefault="00EA3759" w14:paraId="034D21DF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75" w:type="dxa"/>
            <w:tcMar/>
          </w:tcPr>
          <w:p w:rsidRPr="00EA3759" w:rsidR="00EA3759" w:rsidP="00C530A1" w:rsidRDefault="00EA3759" w14:paraId="41191CD6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90" w:type="dxa"/>
            <w:tcMar/>
          </w:tcPr>
          <w:p w:rsidRPr="00EA3759" w:rsidR="00EA3759" w:rsidP="00C530A1" w:rsidRDefault="00EA3759" w14:paraId="7B7419C1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25" w:type="dxa"/>
            <w:tcMar/>
          </w:tcPr>
          <w:p w:rsidRPr="00EA3759" w:rsidR="00EA3759" w:rsidP="00C530A1" w:rsidRDefault="00EA3759" w14:paraId="300CF40E" w14:textId="77777777">
            <w:pPr>
              <w:pStyle w:val="Ttulo"/>
              <w:widowControl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</w:p>
        </w:tc>
      </w:tr>
    </w:tbl>
    <w:p w:rsidRPr="002D7549" w:rsidR="00EA3759" w:rsidP="00C530A1" w:rsidRDefault="00EA3759" w14:paraId="7FEEC7DA" w14:textId="77777777">
      <w:pPr>
        <w:pStyle w:val="Ttulo"/>
        <w:widowControl/>
        <w:rPr>
          <w:rFonts w:ascii="Trebuchet MS" w:hAnsi="Trebuchet MS"/>
          <w:b w:val="0"/>
          <w:bCs w:val="0"/>
        </w:rPr>
      </w:pPr>
    </w:p>
    <w:p w:rsidR="002D7549" w:rsidRDefault="002D7549" w14:paraId="667679E2" w14:textId="77777777">
      <w:pPr>
        <w:pStyle w:val="Ttulo"/>
        <w:widowControl/>
        <w:rPr>
          <w:rFonts w:ascii="Trebuchet MS" w:hAnsi="Trebuchet MS" w:eastAsia="Times New Roman"/>
          <w:b w:val="0"/>
          <w:bCs w:val="0"/>
          <w:szCs w:val="24"/>
        </w:rPr>
      </w:pPr>
    </w:p>
    <w:p w:rsidR="006B38AD" w:rsidRDefault="006B38AD" w14:paraId="6297C5B5" w14:textId="77777777">
      <w:pPr>
        <w:spacing w:before="0" w:after="0" w:line="240" w:lineRule="auto"/>
        <w:jc w:val="left"/>
        <w:rPr>
          <w:rFonts w:eastAsia="Times New Roman" w:cs="Arial"/>
          <w:szCs w:val="24"/>
        </w:rPr>
      </w:pPr>
    </w:p>
    <w:p w:rsidR="003C1592" w:rsidRDefault="003C1592" w14:paraId="5C6CCA85" w14:textId="77777777">
      <w:pPr>
        <w:widowControl/>
        <w:autoSpaceDE/>
        <w:autoSpaceDN/>
        <w:adjustRightInd/>
        <w:spacing w:before="0" w:after="200" w:line="276" w:lineRule="auto"/>
        <w:jc w:val="left"/>
        <w:rPr>
          <w:rFonts w:eastAsia="Times New Roman" w:cs="Arial"/>
          <w:b/>
          <w:color w:val="000000"/>
          <w:szCs w:val="24"/>
          <w:u w:val="single"/>
        </w:rPr>
      </w:pPr>
      <w:r>
        <w:rPr>
          <w:rFonts w:eastAsia="Times New Roman" w:cs="Arial"/>
          <w:bCs/>
          <w:color w:val="000000"/>
          <w:szCs w:val="24"/>
        </w:rPr>
        <w:br w:type="page"/>
      </w:r>
    </w:p>
    <w:p w:rsidR="006B38AD" w:rsidRDefault="00EA472E" w14:paraId="54A24953" w14:textId="77777777">
      <w:pPr>
        <w:pStyle w:val="Conteudo"/>
        <w:widowControl/>
        <w:rPr>
          <w:rFonts w:eastAsia="Times New Roman" w:cs="Arial"/>
          <w:bCs w:val="0"/>
          <w:color w:val="000000"/>
          <w:szCs w:val="24"/>
        </w:rPr>
      </w:pPr>
      <w:r>
        <w:rPr>
          <w:rFonts w:eastAsia="Times New Roman" w:cs="Arial"/>
          <w:bCs w:val="0"/>
          <w:color w:val="000000"/>
          <w:szCs w:val="24"/>
        </w:rPr>
        <w:lastRenderedPageBreak/>
        <w:t>Lista de Conteúdo:</w:t>
      </w:r>
    </w:p>
    <w:p w:rsidR="00EA3759" w:rsidRDefault="00EA472E" w14:paraId="38DEA2C2" w14:textId="77777777">
      <w:pPr>
        <w:pStyle w:val="Sumrio1"/>
        <w:tabs>
          <w:tab w:val="left" w:pos="44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eastAsia="Times New Roman" w:cs="Arial"/>
          <w:bCs w:val="0"/>
        </w:rPr>
        <w:fldChar w:fldCharType="begin"/>
      </w:r>
      <w:r>
        <w:rPr>
          <w:rFonts w:eastAsia="Times New Roman" w:cs="Arial"/>
          <w:bCs w:val="0"/>
        </w:rPr>
        <w:instrText>TOC \o "1-9"</w:instrText>
      </w:r>
      <w:r>
        <w:rPr>
          <w:rFonts w:eastAsia="Times New Roman" w:cs="Arial"/>
          <w:bCs w:val="0"/>
        </w:rPr>
        <w:fldChar w:fldCharType="separate"/>
      </w:r>
      <w:r w:rsidRPr="00823788" w:rsidR="00EA3759">
        <w:rPr>
          <w:rFonts w:eastAsia="Times New Roman" w:cs="Arial"/>
          <w:bCs w:val="0"/>
          <w:noProof/>
        </w:rPr>
        <w:t>1.</w:t>
      </w:r>
      <w:r w:rsidR="00EA3759"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823788" w:rsidR="00EA3759">
        <w:rPr>
          <w:rFonts w:eastAsia="Times New Roman" w:cs="Arial"/>
          <w:bCs w:val="0"/>
          <w:noProof/>
        </w:rPr>
        <w:t>Objetivo do Documento</w:t>
      </w:r>
      <w:r w:rsidR="00EA3759">
        <w:rPr>
          <w:noProof/>
        </w:rPr>
        <w:tab/>
      </w:r>
      <w:r w:rsidR="00EA3759">
        <w:rPr>
          <w:noProof/>
        </w:rPr>
        <w:fldChar w:fldCharType="begin"/>
      </w:r>
      <w:r w:rsidR="00EA3759">
        <w:rPr>
          <w:noProof/>
        </w:rPr>
        <w:instrText xml:space="preserve"> PAGEREF _Toc2108865 \h </w:instrText>
      </w:r>
      <w:r w:rsidR="00EA3759">
        <w:rPr>
          <w:noProof/>
        </w:rPr>
      </w:r>
      <w:r w:rsidR="00EA3759">
        <w:rPr>
          <w:noProof/>
        </w:rPr>
        <w:fldChar w:fldCharType="separate"/>
      </w:r>
      <w:r w:rsidR="00D57337">
        <w:rPr>
          <w:noProof/>
        </w:rPr>
        <w:t>4</w:t>
      </w:r>
      <w:r w:rsidR="00EA3759">
        <w:rPr>
          <w:noProof/>
        </w:rPr>
        <w:fldChar w:fldCharType="end"/>
      </w:r>
    </w:p>
    <w:p w:rsidR="00EA3759" w:rsidRDefault="00EA3759" w14:paraId="5016BCE0" w14:textId="77777777">
      <w:pPr>
        <w:pStyle w:val="Sumrio1"/>
        <w:tabs>
          <w:tab w:val="left" w:pos="44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823788">
        <w:rPr>
          <w:rFonts w:eastAsia="Times New Roman" w:cs="Arial"/>
          <w:bCs w:val="0"/>
          <w:noProof/>
        </w:rPr>
        <w:t>2.</w:t>
      </w:r>
      <w:r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823788">
        <w:rPr>
          <w:rFonts w:eastAsia="Times New Roman" w:cs="Arial"/>
          <w:bCs w:val="0"/>
          <w:noProof/>
        </w:rPr>
        <w:t>Documentos de Referência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_Toc2108866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4</w:t>
      </w:r>
      <w:r>
        <w:rPr>
          <w:noProof/>
        </w:rPr>
        <w:fldChar w:fldCharType="end"/>
      </w:r>
    </w:p>
    <w:p w:rsidR="00EA3759" w:rsidRDefault="00EA3759" w14:paraId="1358B365" w14:textId="77777777">
      <w:pPr>
        <w:pStyle w:val="Sumrio1"/>
        <w:tabs>
          <w:tab w:val="left" w:pos="44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823788">
        <w:rPr>
          <w:rFonts w:cs="Arial"/>
          <w:noProof/>
        </w:rPr>
        <w:t>3.</w:t>
      </w:r>
      <w:r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Estratégia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_Toc2108867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4</w:t>
      </w:r>
      <w:r>
        <w:rPr>
          <w:noProof/>
        </w:rPr>
        <w:fldChar w:fldCharType="end"/>
      </w:r>
    </w:p>
    <w:p w:rsidR="00EA3759" w:rsidRDefault="00EA3759" w14:paraId="4CE6F13F" w14:textId="77777777">
      <w:pPr>
        <w:pStyle w:val="Sumrio1"/>
        <w:tabs>
          <w:tab w:val="left" w:pos="44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823788">
        <w:rPr>
          <w:rFonts w:cs="Arial"/>
          <w:noProof/>
        </w:rPr>
        <w:t>4.</w:t>
      </w:r>
      <w:r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_Toc2108868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4</w:t>
      </w:r>
      <w:r>
        <w:rPr>
          <w:noProof/>
        </w:rPr>
        <w:fldChar w:fldCharType="end"/>
      </w:r>
    </w:p>
    <w:p w:rsidR="00EA3759" w:rsidRDefault="00EA3759" w14:paraId="52C1E9A2" w14:textId="77777777">
      <w:pPr>
        <w:pStyle w:val="Sumrio1"/>
        <w:tabs>
          <w:tab w:val="left" w:pos="44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823788">
        <w:rPr>
          <w:rFonts w:cs="Arial"/>
          <w:noProof/>
        </w:rPr>
        <w:t>5.</w:t>
      </w:r>
      <w:r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Critérios de Conclusão e Êxito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_Toc2108869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4</w:t>
      </w:r>
      <w:r>
        <w:rPr>
          <w:noProof/>
        </w:rPr>
        <w:fldChar w:fldCharType="end"/>
      </w:r>
    </w:p>
    <w:p w:rsidR="00EA3759" w:rsidRDefault="00EA3759" w14:paraId="742CCD55" w14:textId="77777777">
      <w:pPr>
        <w:pStyle w:val="Sumrio1"/>
        <w:tabs>
          <w:tab w:val="left" w:pos="44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823788">
        <w:rPr>
          <w:rFonts w:cs="Arial"/>
          <w:noProof/>
        </w:rPr>
        <w:t>6.</w:t>
      </w:r>
      <w:r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Objetivos de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_Toc2108870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5</w:t>
      </w:r>
      <w:r>
        <w:rPr>
          <w:noProof/>
        </w:rPr>
        <w:fldChar w:fldCharType="end"/>
      </w:r>
    </w:p>
    <w:p w:rsidR="00EA3759" w:rsidRDefault="00EA3759" w14:paraId="75CE1BC7" w14:textId="77777777">
      <w:pPr>
        <w:pStyle w:val="Sumrio1"/>
        <w:tabs>
          <w:tab w:val="left" w:pos="44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823788">
        <w:rPr>
          <w:rFonts w:cs="Arial"/>
          <w:noProof/>
        </w:rPr>
        <w:t>7.</w:t>
      </w:r>
      <w:r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Classificação dos Defeitos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_Toc2108871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5</w:t>
      </w:r>
      <w:r>
        <w:rPr>
          <w:noProof/>
        </w:rPr>
        <w:fldChar w:fldCharType="end"/>
      </w:r>
    </w:p>
    <w:p w:rsidR="00EA3759" w:rsidRDefault="00EA3759" w14:paraId="7F0CA2B1" w14:textId="77777777">
      <w:pPr>
        <w:pStyle w:val="Sumrio1"/>
        <w:tabs>
          <w:tab w:val="left" w:pos="44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823788">
        <w:rPr>
          <w:rFonts w:cs="Arial"/>
          <w:noProof/>
        </w:rPr>
        <w:t>8.</w:t>
      </w:r>
      <w:r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Tipos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_Toc2108872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5</w:t>
      </w:r>
      <w:r>
        <w:rPr>
          <w:noProof/>
        </w:rPr>
        <w:fldChar w:fldCharType="end"/>
      </w:r>
    </w:p>
    <w:p w:rsidR="00EA3759" w:rsidRDefault="00EA3759" w14:paraId="22CA54D1" w14:textId="77777777">
      <w:pPr>
        <w:pStyle w:val="Sumrio1"/>
        <w:tabs>
          <w:tab w:val="left" w:pos="44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823788">
        <w:rPr>
          <w:rFonts w:cs="Arial"/>
          <w:noProof/>
        </w:rPr>
        <w:t>9.</w:t>
      </w:r>
      <w:r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Testes automatizados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_Toc2108873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6</w:t>
      </w:r>
      <w:r>
        <w:rPr>
          <w:noProof/>
        </w:rPr>
        <w:fldChar w:fldCharType="end"/>
      </w:r>
    </w:p>
    <w:p w:rsidR="00EA3759" w:rsidRDefault="00EA3759" w14:paraId="47249AC9" w14:textId="77777777">
      <w:pPr>
        <w:pStyle w:val="Sumrio1"/>
        <w:tabs>
          <w:tab w:val="left" w:pos="66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823788">
        <w:rPr>
          <w:rFonts w:cs="Arial"/>
          <w:noProof/>
        </w:rPr>
        <w:t>10.</w:t>
      </w:r>
      <w:r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Esforço, Prazo e Equipe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_Toc2108874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6</w:t>
      </w:r>
      <w:r>
        <w:rPr>
          <w:noProof/>
        </w:rPr>
        <w:fldChar w:fldCharType="end"/>
      </w:r>
    </w:p>
    <w:p w:rsidR="00EA3759" w:rsidRDefault="00EA3759" w14:paraId="6252E816" w14:textId="77777777">
      <w:pPr>
        <w:pStyle w:val="Sumrio2"/>
        <w:tabs>
          <w:tab w:val="left" w:pos="660"/>
          <w:tab w:val="right" w:leader="dot" w:pos="9057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r w:rsidRPr="00823788">
        <w:rPr>
          <w:rFonts w:cs="Arial"/>
          <w:noProof/>
        </w:rPr>
        <w:t>10.1</w:t>
      </w:r>
      <w:r>
        <w:rPr>
          <w:rFonts w:asciiTheme="minorHAnsi" w:hAnsiTheme="minorHAnsi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_Toc2108875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6</w:t>
      </w:r>
      <w:r>
        <w:rPr>
          <w:noProof/>
        </w:rPr>
        <w:fldChar w:fldCharType="end"/>
      </w:r>
    </w:p>
    <w:p w:rsidR="00EA3759" w:rsidRDefault="00EA3759" w14:paraId="219E7062" w14:textId="77777777">
      <w:pPr>
        <w:pStyle w:val="Sumrio2"/>
        <w:tabs>
          <w:tab w:val="left" w:pos="660"/>
          <w:tab w:val="right" w:leader="dot" w:pos="9057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r w:rsidRPr="00823788">
        <w:rPr>
          <w:rFonts w:cs="Arial"/>
          <w:noProof/>
        </w:rPr>
        <w:t>10.2</w:t>
      </w:r>
      <w:r>
        <w:rPr>
          <w:rFonts w:asciiTheme="minorHAnsi" w:hAnsiTheme="minorHAnsi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Profissionais envolvidos nas atividades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_Toc2108876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6</w:t>
      </w:r>
      <w:r>
        <w:rPr>
          <w:noProof/>
        </w:rPr>
        <w:fldChar w:fldCharType="end"/>
      </w:r>
    </w:p>
    <w:p w:rsidR="00EA3759" w:rsidRDefault="00EA3759" w14:paraId="564A11A7" w14:textId="77777777">
      <w:pPr>
        <w:pStyle w:val="Sumrio1"/>
        <w:tabs>
          <w:tab w:val="left" w:pos="660"/>
          <w:tab w:val="right" w:leader="do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823788">
        <w:rPr>
          <w:rFonts w:cs="Arial"/>
          <w:noProof/>
        </w:rPr>
        <w:t>11.</w:t>
      </w:r>
      <w:r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Ferramentas a serem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_Toc2108877 \h </w:instrText>
      </w:r>
      <w:r>
        <w:rPr>
          <w:noProof/>
        </w:rPr>
      </w:r>
      <w:r>
        <w:rPr>
          <w:noProof/>
        </w:rPr>
        <w:fldChar w:fldCharType="separate"/>
      </w:r>
      <w:r w:rsidR="00D57337">
        <w:rPr>
          <w:noProof/>
        </w:rPr>
        <w:t>6</w:t>
      </w:r>
      <w:r>
        <w:rPr>
          <w:noProof/>
        </w:rPr>
        <w:fldChar w:fldCharType="end"/>
      </w:r>
    </w:p>
    <w:p w:rsidR="006B38AD" w:rsidRDefault="00EA472E" w14:paraId="235D35D0" w14:textId="77777777">
      <w:pPr>
        <w:pStyle w:val="Ttulo1"/>
        <w:widowControl/>
        <w:numPr>
          <w:ilvl w:val="0"/>
          <w:numId w:val="0"/>
        </w:numPr>
        <w:tabs>
          <w:tab w:val="left" w:pos="432"/>
        </w:tabs>
        <w:rPr>
          <w:rFonts w:eastAsia="Times New Roman" w:cs="Arial"/>
          <w:bCs w:val="0"/>
          <w:szCs w:val="24"/>
        </w:rPr>
      </w:pPr>
      <w:r>
        <w:rPr>
          <w:rFonts w:eastAsia="Times New Roman" w:cs="Arial"/>
          <w:bCs w:val="0"/>
        </w:rPr>
        <w:fldChar w:fldCharType="end"/>
      </w:r>
      <w:r>
        <w:rPr>
          <w:rFonts w:ascii="Times New Roman" w:hAnsi="Times New Roman" w:eastAsia="Times New Roman" w:cs="Arial"/>
          <w:b w:val="0"/>
          <w:bCs w:val="0"/>
          <w:caps/>
          <w:sz w:val="20"/>
        </w:rPr>
        <w:br w:type="page"/>
      </w:r>
    </w:p>
    <w:p w:rsidR="009E1CE5" w:rsidP="009E1CE5" w:rsidRDefault="00EA472E" w14:paraId="49E63039" w14:textId="77777777">
      <w:pPr>
        <w:pStyle w:val="Ttulo1"/>
        <w:widowControl/>
        <w:tabs>
          <w:tab w:val="left" w:pos="432"/>
        </w:tabs>
        <w:rPr>
          <w:rFonts w:eastAsia="Times New Roman" w:cs="Arial"/>
        </w:rPr>
      </w:pPr>
      <w:bookmarkStart w:name="_Toc2108865" w:id="1"/>
      <w:r w:rsidRPr="1A2DC3C2" w:rsidR="1A2DC3C2">
        <w:rPr>
          <w:rFonts w:eastAsia="Times New Roman" w:cs="Arial"/>
        </w:rPr>
        <w:t>Objetivo do Documento</w:t>
      </w:r>
      <w:bookmarkEnd w:id="1"/>
    </w:p>
    <w:p w:rsidRPr="00AE7F38" w:rsidR="00975109" w:rsidP="1A2DC3C2" w:rsidRDefault="00975109" w14:paraId="6CCE03B9" w14:textId="1DBF831F">
      <w:pPr>
        <w:pStyle w:val="Normal"/>
      </w:pPr>
      <w:r w:rsidRPr="1A2DC3C2" w:rsidR="1A2DC3C2"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  <w:t>Criar uma funcionalidade para consultar os dados de um endereço a partir de um CEP.</w:t>
      </w:r>
    </w:p>
    <w:p w:rsidRPr="008D7075" w:rsidR="009421F9" w:rsidP="008D7075" w:rsidRDefault="0021088D" w14:paraId="660A6F1B" w14:textId="6C175419">
      <w:pPr>
        <w:pStyle w:val="Ttulo1"/>
        <w:widowControl/>
        <w:tabs>
          <w:tab w:val="left" w:pos="432"/>
        </w:tabs>
        <w:ind w:left="432" w:hanging="432"/>
        <w:rPr>
          <w:rFonts w:eastAsia="Times New Roman" w:cs="Arial"/>
          <w:bCs w:val="0"/>
          <w:szCs w:val="24"/>
        </w:rPr>
      </w:pPr>
      <w:bookmarkStart w:name="_Toc2108866" w:id="2"/>
      <w:r w:rsidRPr="008D7075">
        <w:rPr>
          <w:rFonts w:eastAsia="Times New Roman" w:cs="Arial"/>
          <w:bCs w:val="0"/>
          <w:szCs w:val="24"/>
        </w:rPr>
        <w:t>Documentos de Referência</w:t>
      </w:r>
      <w:bookmarkEnd w:id="2"/>
    </w:p>
    <w:p w:rsidR="00F724EF" w:rsidP="1A2DC3C2" w:rsidRDefault="008D6FAE" w14:paraId="3AD273BA" w14:textId="01163E16">
      <w:pPr>
        <w:rPr>
          <w:highlight w:val="yellow"/>
        </w:rPr>
      </w:pPr>
      <w:r w:rsidRPr="1A2DC3C2" w:rsidR="1A2DC3C2">
        <w:rPr>
          <w:highlight w:val="yellow"/>
        </w:rPr>
        <w:t>O documento de referência foi fornecido pela empresa sottelli</w:t>
      </w:r>
    </w:p>
    <w:p w:rsidR="008D6FAE" w:rsidP="008D6FAE" w:rsidRDefault="008D6FAE" w14:paraId="2C85A9D5" w14:textId="77777777">
      <w:pPr>
        <w:rPr>
          <w:rFonts w:eastAsia="Times New Roman" w:cs="Arial"/>
          <w:bCs/>
          <w:szCs w:val="24"/>
        </w:rPr>
      </w:pPr>
    </w:p>
    <w:p w:rsidR="00595F0E" w:rsidP="00595F0E" w:rsidRDefault="00F616B5" w14:paraId="1207A248" w14:textId="3EAD464D">
      <w:pPr>
        <w:pStyle w:val="Ttulo1"/>
        <w:widowControl/>
        <w:tabs>
          <w:tab w:val="num" w:pos="432"/>
        </w:tabs>
        <w:autoSpaceDE/>
        <w:autoSpaceDN/>
        <w:adjustRightInd/>
        <w:ind w:left="432" w:hanging="432"/>
        <w:rPr/>
      </w:pPr>
      <w:bookmarkStart w:name="_Toc2108867" w:id="3"/>
      <w:bookmarkStart w:name="_Toc7443048" w:id="4"/>
      <w:r w:rsidR="1A2DC3C2">
        <w:rPr/>
        <w:t>Estratégia</w:t>
      </w:r>
      <w:bookmarkEnd w:id="3"/>
      <w:bookmarkEnd w:id="4"/>
    </w:p>
    <w:p w:rsidR="00595F0E" w:rsidP="1A2DC3C2" w:rsidRDefault="00595F0E" w14:paraId="55322750" w14:textId="575F584E">
      <w:pPr>
        <w:pStyle w:val="Normal"/>
      </w:pPr>
      <w:r w:rsidRPr="1A2DC3C2" w:rsidR="1A2DC3C2">
        <w:rPr>
          <w:rFonts w:ascii="Trebuchet MS" w:hAnsi="Trebuchet MS" w:eastAsia="Trebuchet MS" w:cs="Trebuchet MS"/>
          <w:noProof w:val="0"/>
          <w:sz w:val="22"/>
          <w:szCs w:val="22"/>
          <w:lang w:val="pt-BR"/>
        </w:rPr>
        <w:t>Criar uma funcionalidade para consultar os dados de um endereço a partir de um CEP. Efetue um cenario de consulta de usuário utilizando BDD. É necessário conter no mínimo os seguintes cenários</w:t>
      </w:r>
    </w:p>
    <w:p w:rsidR="00595F0E" w:rsidP="6B90A6E4" w:rsidRDefault="00595F0E" w14:paraId="60F71F83" w14:textId="1B32ECE9">
      <w:pPr>
        <w:pStyle w:val="Normal"/>
        <w:rPr>
          <w:rFonts w:ascii="Trebuchet MS" w:hAnsi="Trebuchet MS" w:eastAsia="Trebuchet MS" w:cs="Trebuchet MS"/>
          <w:noProof w:val="0"/>
          <w:sz w:val="22"/>
          <w:szCs w:val="22"/>
          <w:highlight w:val="yellow"/>
          <w:lang w:val="pt-BR"/>
        </w:rPr>
      </w:pPr>
      <w:r w:rsidRPr="1A2DC3C2" w:rsidR="1A2DC3C2">
        <w:rPr>
          <w:rFonts w:ascii="Trebuchet MS" w:hAnsi="Trebuchet MS" w:eastAsia="Trebuchet MS" w:cs="Trebuchet MS"/>
          <w:noProof w:val="0"/>
          <w:sz w:val="22"/>
          <w:szCs w:val="22"/>
          <w:highlight w:val="yellow"/>
          <w:lang w:val="pt-BR"/>
        </w:rPr>
        <w:t xml:space="preserve">Consulta com sucesso </w:t>
      </w:r>
    </w:p>
    <w:p w:rsidR="1A2DC3C2" w:rsidP="1A2DC3C2" w:rsidRDefault="1A2DC3C2" w14:paraId="4D135601" w14:textId="4BDDCF6A">
      <w:pPr>
        <w:pStyle w:val="Normal"/>
        <w:bidi w:val="0"/>
        <w:spacing w:before="120" w:beforeAutospacing="off" w:after="120" w:afterAutospacing="off"/>
        <w:ind w:left="0" w:right="0"/>
        <w:jc w:val="both"/>
      </w:pPr>
      <w:r w:rsidRPr="1A2DC3C2" w:rsidR="1A2DC3C2">
        <w:rPr>
          <w:rFonts w:ascii="Trebuchet MS" w:hAnsi="Trebuchet MS" w:eastAsia="Trebuchet MS" w:cs="Trebuchet MS"/>
          <w:noProof w:val="0"/>
          <w:sz w:val="22"/>
          <w:szCs w:val="22"/>
          <w:highlight w:val="yellow"/>
          <w:lang w:val="pt-BR"/>
        </w:rPr>
        <w:t>Passando um cep</w:t>
      </w:r>
    </w:p>
    <w:p w:rsidR="00595F0E" w:rsidP="6B90A6E4" w:rsidRDefault="00595F0E" w14:paraId="506D73FD" w14:textId="18FAB1DB">
      <w:pPr>
        <w:pStyle w:val="Normal"/>
      </w:pPr>
    </w:p>
    <w:p w:rsidR="00D3465F" w:rsidP="00F724EF" w:rsidRDefault="00D3465F" w14:paraId="03FA6ECD" w14:textId="52B1196A">
      <w:pPr>
        <w:pStyle w:val="Ttulo1"/>
        <w:widowControl/>
        <w:tabs>
          <w:tab w:val="num" w:pos="432"/>
        </w:tabs>
        <w:autoSpaceDE/>
        <w:autoSpaceDN/>
        <w:adjustRightInd/>
        <w:ind w:left="432" w:hanging="432"/>
      </w:pPr>
      <w:bookmarkStart w:name="_Toc394651946" w:id="5"/>
      <w:bookmarkStart w:name="_Toc2108868" w:id="6"/>
      <w:r>
        <w:t>Ambiente</w:t>
      </w:r>
      <w:bookmarkEnd w:id="5"/>
      <w:bookmarkEnd w:id="6"/>
    </w:p>
    <w:p w:rsidR="00087350" w:rsidP="00087350" w:rsidRDefault="00087350" w14:paraId="3E58099A" w14:textId="3C03855E">
      <w:r>
        <w:t>O ambiente deve ser configurado da seguinte forma: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8"/>
        <w:gridCol w:w="4529"/>
      </w:tblGrid>
      <w:tr w:rsidR="00EA3759" w:rsidTr="259EBDEF" w14:paraId="5B0D3180" w14:textId="77777777">
        <w:tc>
          <w:tcPr>
            <w:tcW w:w="4528" w:type="dxa"/>
            <w:shd w:val="clear" w:color="auto" w:fill="auto"/>
            <w:tcMar/>
          </w:tcPr>
          <w:p w:rsidR="00EA3759" w:rsidP="00EA3759" w:rsidRDefault="00EA3759" w14:paraId="2A2C8AF8" w14:textId="528964FB">
            <w:pPr>
              <w:jc w:val="center"/>
            </w:pPr>
            <w:r>
              <w:t>Recurso</w:t>
            </w:r>
          </w:p>
        </w:tc>
        <w:tc>
          <w:tcPr>
            <w:tcW w:w="4529" w:type="dxa"/>
            <w:shd w:val="clear" w:color="auto" w:fill="auto"/>
            <w:tcMar/>
          </w:tcPr>
          <w:p w:rsidR="00EA3759" w:rsidP="00EA3759" w:rsidRDefault="00EA3759" w14:paraId="09DC148E" w14:textId="63D8AD5D">
            <w:pPr>
              <w:jc w:val="center"/>
            </w:pPr>
            <w:r>
              <w:t>Descrição</w:t>
            </w:r>
          </w:p>
        </w:tc>
      </w:tr>
      <w:tr w:rsidR="00EA3759" w:rsidTr="259EBDEF" w14:paraId="5BEF4236" w14:textId="77777777">
        <w:tc>
          <w:tcPr>
            <w:tcW w:w="4528" w:type="dxa"/>
            <w:tcMar/>
            <w:vAlign w:val="center"/>
          </w:tcPr>
          <w:p w:rsidR="00EA3759" w:rsidP="00EA3759" w:rsidRDefault="00EA3759" w14:paraId="2430D1E5" w14:textId="0A25931D">
            <w:r>
              <w:rPr>
                <w:sz w:val="20"/>
              </w:rPr>
              <w:t>Sistema Operacional</w:t>
            </w:r>
          </w:p>
        </w:tc>
        <w:tc>
          <w:tcPr>
            <w:tcW w:w="4529" w:type="dxa"/>
            <w:tcMar/>
          </w:tcPr>
          <w:p w:rsidR="00EA3759" w:rsidP="259EBDEF" w:rsidRDefault="00EA3759" w14:paraId="7FF10239" w14:textId="2625F2F5">
            <w:pPr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Windows 10</w:t>
            </w:r>
          </w:p>
        </w:tc>
      </w:tr>
      <w:tr w:rsidR="00EA3759" w:rsidTr="259EBDEF" w14:paraId="3F45BEBE" w14:textId="77777777">
        <w:tc>
          <w:tcPr>
            <w:tcW w:w="4528" w:type="dxa"/>
            <w:tcMar/>
            <w:vAlign w:val="center"/>
          </w:tcPr>
          <w:p w:rsidR="00EA3759" w:rsidP="00EA3759" w:rsidRDefault="00EA3759" w14:paraId="04CBF50D" w14:textId="5E8981B2">
            <w:r>
              <w:rPr>
                <w:sz w:val="20"/>
              </w:rPr>
              <w:t>Browsers</w:t>
            </w:r>
          </w:p>
        </w:tc>
        <w:tc>
          <w:tcPr>
            <w:tcW w:w="4529" w:type="dxa"/>
            <w:tcMar/>
          </w:tcPr>
          <w:p w:rsidR="00EA3759" w:rsidP="259EBDEF" w:rsidRDefault="00EA3759" w14:paraId="1F84A8A0" w14:textId="2976E9B9">
            <w:pPr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Google Chrome</w:t>
            </w:r>
          </w:p>
        </w:tc>
      </w:tr>
      <w:tr w:rsidR="00EA3759" w:rsidTr="259EBDEF" w14:paraId="00B6506D" w14:textId="77777777">
        <w:tc>
          <w:tcPr>
            <w:tcW w:w="4528" w:type="dxa"/>
            <w:tcMar/>
            <w:vAlign w:val="center"/>
          </w:tcPr>
          <w:p w:rsidR="00EA3759" w:rsidP="00EA3759" w:rsidRDefault="00EA3759" w14:paraId="71B356D6" w14:textId="5C41726A">
            <w:r>
              <w:rPr>
                <w:sz w:val="20"/>
              </w:rPr>
              <w:t>Banco de Dados</w:t>
            </w:r>
          </w:p>
        </w:tc>
        <w:tc>
          <w:tcPr>
            <w:tcW w:w="4529" w:type="dxa"/>
            <w:tcMar/>
          </w:tcPr>
          <w:p w:rsidR="00EA3759" w:rsidP="259EBDEF" w:rsidRDefault="00EA3759" w14:paraId="08174B74" w14:textId="7914BBFE">
            <w:pPr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Mysql</w:t>
            </w:r>
          </w:p>
        </w:tc>
      </w:tr>
      <w:tr w:rsidR="00EA3759" w:rsidTr="259EBDEF" w14:paraId="3960D2F2" w14:textId="77777777">
        <w:tc>
          <w:tcPr>
            <w:tcW w:w="4528" w:type="dxa"/>
            <w:tcMar/>
            <w:vAlign w:val="center"/>
          </w:tcPr>
          <w:p w:rsidR="00EA3759" w:rsidP="00EA3759" w:rsidRDefault="00EA3759" w14:paraId="6D380A4F" w14:textId="55CF23CC">
            <w:r>
              <w:rPr>
                <w:sz w:val="20"/>
              </w:rPr>
              <w:t>Servidor Web</w:t>
            </w:r>
          </w:p>
        </w:tc>
        <w:tc>
          <w:tcPr>
            <w:tcW w:w="4529" w:type="dxa"/>
            <w:tcMar/>
          </w:tcPr>
          <w:p w:rsidR="00EA3759" w:rsidP="259EBDEF" w:rsidRDefault="00EA3759" w14:paraId="19F0790E" w14:textId="1A3B2227">
            <w:pPr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Locaweb</w:t>
            </w:r>
          </w:p>
        </w:tc>
      </w:tr>
      <w:tr w:rsidR="00EA3759" w:rsidTr="259EBDEF" w14:paraId="7A34EE94" w14:textId="77777777">
        <w:tc>
          <w:tcPr>
            <w:tcW w:w="4528" w:type="dxa"/>
            <w:tcMar/>
            <w:vAlign w:val="center"/>
          </w:tcPr>
          <w:p w:rsidR="00EA3759" w:rsidP="00EA3759" w:rsidRDefault="00EA3759" w14:paraId="3066DC72" w14:textId="5BB191AF">
            <w:pPr>
              <w:rPr>
                <w:sz w:val="20"/>
              </w:rPr>
            </w:pPr>
            <w:r>
              <w:rPr>
                <w:sz w:val="20"/>
              </w:rPr>
              <w:t>Configurações de Hardware</w:t>
            </w:r>
          </w:p>
        </w:tc>
        <w:tc>
          <w:tcPr>
            <w:tcW w:w="4529" w:type="dxa"/>
            <w:tcMar/>
          </w:tcPr>
          <w:p w:rsidR="00EA3759" w:rsidP="259EBDEF" w:rsidRDefault="00EA3759" w14:paraId="7523D1CF" w14:textId="332391F4">
            <w:pPr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Não há</w:t>
            </w:r>
          </w:p>
        </w:tc>
      </w:tr>
    </w:tbl>
    <w:p w:rsidR="00D3465F" w:rsidP="009E1CE5" w:rsidRDefault="00D3465F" w14:paraId="22B69536" w14:textId="77777777"/>
    <w:p w:rsidRPr="00F724EF" w:rsidR="00B75022" w:rsidP="00B75022" w:rsidRDefault="00B75022" w14:paraId="72EF20D3" w14:textId="1604F01F">
      <w:pPr>
        <w:pStyle w:val="Ttulo1"/>
        <w:widowControl/>
        <w:tabs>
          <w:tab w:val="num" w:pos="432"/>
        </w:tabs>
        <w:autoSpaceDE/>
        <w:autoSpaceDN/>
        <w:adjustRightInd/>
        <w:ind w:left="432" w:hanging="432"/>
      </w:pPr>
      <w:bookmarkStart w:name="_Toc2108869" w:id="7"/>
      <w:r w:rsidRPr="00F724EF">
        <w:t>Critérios de Conclusão e Êxito</w:t>
      </w:r>
      <w:bookmarkEnd w:id="7"/>
    </w:p>
    <w:p w:rsidR="00F724EF" w:rsidP="00F724EF" w:rsidRDefault="00F724EF" w14:paraId="3FBC9D7C" w14:textId="77777777">
      <w:r>
        <w:t>A tabela abaixo define os critérios que precisam ser alcançados antes do teste ser finalizado.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8"/>
        <w:gridCol w:w="4529"/>
      </w:tblGrid>
      <w:tr w:rsidR="00EA3759" w:rsidTr="1A2DC3C2" w14:paraId="36FBB554" w14:textId="77777777">
        <w:tc>
          <w:tcPr>
            <w:tcW w:w="4528" w:type="dxa"/>
            <w:shd w:val="clear" w:color="auto" w:fill="auto"/>
            <w:tcMar/>
          </w:tcPr>
          <w:p w:rsidR="00EA3759" w:rsidP="00E97DBE" w:rsidRDefault="00EA3759" w14:paraId="23DB70FC" w14:textId="4DEF566C">
            <w:pPr>
              <w:jc w:val="center"/>
            </w:pPr>
            <w:r>
              <w:t>Descrição</w:t>
            </w:r>
          </w:p>
        </w:tc>
        <w:tc>
          <w:tcPr>
            <w:tcW w:w="4529" w:type="dxa"/>
            <w:shd w:val="clear" w:color="auto" w:fill="auto"/>
            <w:tcMar/>
          </w:tcPr>
          <w:p w:rsidR="00EA3759" w:rsidP="00E97DBE" w:rsidRDefault="00EA3759" w14:paraId="348A4166" w14:textId="5290E79B">
            <w:pPr>
              <w:jc w:val="center"/>
            </w:pPr>
            <w:r>
              <w:t>Esperado</w:t>
            </w:r>
          </w:p>
        </w:tc>
      </w:tr>
      <w:tr w:rsidR="00EA3759" w:rsidTr="1A2DC3C2" w14:paraId="79DDFFD4" w14:textId="77777777">
        <w:trPr>
          <w:trHeight w:val="780"/>
        </w:trPr>
        <w:tc>
          <w:tcPr>
            <w:tcW w:w="4528" w:type="dxa"/>
            <w:tcMar/>
            <w:vAlign w:val="center"/>
          </w:tcPr>
          <w:p w:rsidR="00EA3759" w:rsidP="6B90A6E4" w:rsidRDefault="00EA3759" w14:paraId="3F3EB57D" w14:textId="40548751">
            <w:pPr>
              <w:rPr>
                <w:highlight w:val="yellow"/>
              </w:rPr>
            </w:pPr>
          </w:p>
          <w:p w:rsidR="00EA3759" w:rsidP="1A2DC3C2" w:rsidRDefault="00EA3759" w14:paraId="124C4ED7" w14:textId="3A2320FF">
            <w:pPr>
              <w:pStyle w:val="Normal"/>
              <w:rPr>
                <w:rFonts w:ascii="Trebuchet MS" w:hAnsi="Trebuchet MS" w:eastAsia="Trebuchet MS" w:cs="Trebuchet MS"/>
                <w:noProof w:val="0"/>
                <w:sz w:val="22"/>
                <w:szCs w:val="22"/>
                <w:highlight w:val="yellow"/>
                <w:lang w:val="pt-BR"/>
              </w:rPr>
            </w:pPr>
            <w:r w:rsidRPr="1A2DC3C2" w:rsidR="1A2DC3C2">
              <w:rPr>
                <w:rFonts w:ascii="Trebuchet MS" w:hAnsi="Trebuchet MS" w:eastAsia="Trebuchet MS" w:cs="Trebuchet MS"/>
                <w:noProof w:val="0"/>
                <w:sz w:val="22"/>
                <w:szCs w:val="22"/>
                <w:highlight w:val="yellow"/>
                <w:lang w:val="pt-BR"/>
              </w:rPr>
              <w:t>Consulta com sucesso</w:t>
            </w:r>
          </w:p>
          <w:p w:rsidR="00EA3759" w:rsidP="6B90A6E4" w:rsidRDefault="00EA3759" w14:paraId="0E9A7CA1" w14:textId="6322B473">
            <w:pPr>
              <w:pStyle w:val="Normal"/>
              <w:rPr>
                <w:highlight w:val="yellow"/>
              </w:rPr>
            </w:pPr>
          </w:p>
        </w:tc>
        <w:tc>
          <w:tcPr>
            <w:tcW w:w="4529" w:type="dxa"/>
            <w:tcMar/>
          </w:tcPr>
          <w:p w:rsidR="00EA3759" w:rsidP="259EBDEF" w:rsidRDefault="00EA3759" w14:paraId="57ABEE33" w14:textId="1BB63E04">
            <w:pPr>
              <w:rPr>
                <w:highlight w:val="yellow"/>
              </w:rPr>
            </w:pPr>
            <w:r w:rsidRPr="1A2DC3C2" w:rsidR="1A2DC3C2">
              <w:rPr>
                <w:highlight w:val="yellow"/>
              </w:rPr>
              <w:t>Devo conseguir efetuar a consultasem erros.</w:t>
            </w:r>
          </w:p>
        </w:tc>
      </w:tr>
      <w:tr w:rsidR="6B90A6E4" w:rsidTr="1A2DC3C2" w14:paraId="72C70096">
        <w:trPr>
          <w:trHeight w:val="780"/>
        </w:trPr>
        <w:tc>
          <w:tcPr>
            <w:tcW w:w="4528" w:type="dxa"/>
            <w:tcMar/>
            <w:vAlign w:val="center"/>
          </w:tcPr>
          <w:p w:rsidR="6B90A6E4" w:rsidP="1A2DC3C2" w:rsidRDefault="6B90A6E4" w14:paraId="586387B3" w14:textId="4BDDCF6A">
            <w:pPr>
              <w:pStyle w:val="Normal"/>
              <w:bidi w:val="0"/>
              <w:spacing w:before="120" w:beforeAutospacing="off" w:after="120" w:afterAutospacing="off"/>
              <w:ind w:left="0" w:right="0"/>
              <w:jc w:val="both"/>
            </w:pPr>
            <w:r w:rsidRPr="1A2DC3C2" w:rsidR="1A2DC3C2">
              <w:rPr>
                <w:rFonts w:ascii="Trebuchet MS" w:hAnsi="Trebuchet MS" w:eastAsia="Trebuchet MS" w:cs="Trebuchet MS"/>
                <w:noProof w:val="0"/>
                <w:sz w:val="22"/>
                <w:szCs w:val="22"/>
                <w:highlight w:val="yellow"/>
                <w:lang w:val="pt-BR"/>
              </w:rPr>
              <w:t>Passando um cep</w:t>
            </w:r>
          </w:p>
          <w:p w:rsidR="6B90A6E4" w:rsidP="6B90A6E4" w:rsidRDefault="6B90A6E4" w14:paraId="3CDE2412" w14:textId="0E8A1A2E">
            <w:pPr>
              <w:pStyle w:val="Normal"/>
              <w:rPr>
                <w:highlight w:val="yellow"/>
              </w:rPr>
            </w:pPr>
          </w:p>
          <w:p w:rsidR="6B90A6E4" w:rsidP="6B90A6E4" w:rsidRDefault="6B90A6E4" w14:paraId="79139E5A" w14:textId="16DCC9FC">
            <w:pPr>
              <w:pStyle w:val="Normal"/>
              <w:rPr>
                <w:highlight w:val="yellow"/>
              </w:rPr>
            </w:pPr>
          </w:p>
        </w:tc>
        <w:tc>
          <w:tcPr>
            <w:tcW w:w="4529" w:type="dxa"/>
            <w:tcMar/>
          </w:tcPr>
          <w:p w:rsidR="6B90A6E4" w:rsidP="1A2DC3C2" w:rsidRDefault="6B90A6E4" w14:paraId="4D1C8B1B" w14:textId="1CF6095F">
            <w:pPr>
              <w:pStyle w:val="Normal"/>
              <w:spacing w:line="285" w:lineRule="exact"/>
              <w:rPr>
                <w:highlight w:val="yellow"/>
              </w:rPr>
            </w:pPr>
            <w:r w:rsidRPr="1A2DC3C2" w:rsidR="1A2DC3C2">
              <w:rPr>
                <w:highlight w:val="yellow"/>
              </w:rPr>
              <w:t>Devo conseguir ver a consulta sem erros</w:t>
            </w:r>
          </w:p>
        </w:tc>
      </w:tr>
    </w:tbl>
    <w:p w:rsidR="00F724EF" w:rsidP="6B90A6E4" w:rsidRDefault="00F724EF" w14:paraId="31A27058" w14:textId="3A9F3396">
      <w:pPr>
        <w:pStyle w:val="Normal"/>
        <w:rPr>
          <w:highlight w:val="yellow"/>
        </w:rPr>
      </w:pPr>
    </w:p>
    <w:p w:rsidR="00B75022" w:rsidP="00B75022" w:rsidRDefault="00B75022" w14:paraId="43483D18" w14:textId="77777777">
      <w:pPr>
        <w:rPr>
          <w:highlight w:val="yellow"/>
        </w:rPr>
      </w:pPr>
    </w:p>
    <w:p w:rsidR="0088739A" w:rsidP="0088739A" w:rsidRDefault="0088739A" w14:paraId="3FFB901B" w14:textId="77777777">
      <w:pPr>
        <w:pStyle w:val="Ttulo1"/>
        <w:widowControl/>
        <w:tabs>
          <w:tab w:val="num" w:pos="432"/>
        </w:tabs>
        <w:autoSpaceDE/>
        <w:autoSpaceDN/>
        <w:adjustRightInd/>
        <w:ind w:left="432" w:hanging="432"/>
      </w:pPr>
      <w:bookmarkStart w:name="_Toc506484166" w:id="8"/>
      <w:bookmarkStart w:name="_Toc2108870" w:id="9"/>
      <w:r>
        <w:lastRenderedPageBreak/>
        <w:t>Objetivos de qualidade</w:t>
      </w:r>
      <w:bookmarkEnd w:id="8"/>
      <w:bookmarkEnd w:id="9"/>
    </w:p>
    <w:p w:rsidR="0088739A" w:rsidP="0088739A" w:rsidRDefault="0088739A" w14:paraId="30D42B02" w14:textId="77777777">
      <w:r>
        <w:t>A tabela abaixo define as métricas que constituem a qualidade do produto.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56"/>
        <w:gridCol w:w="2744"/>
        <w:gridCol w:w="3157"/>
      </w:tblGrid>
      <w:tr w:rsidR="00EA3759" w:rsidTr="1A2DC3C2" w14:paraId="172B31AD" w14:textId="77777777">
        <w:tc>
          <w:tcPr>
            <w:tcW w:w="3156" w:type="dxa"/>
            <w:shd w:val="clear" w:color="auto" w:fill="auto"/>
            <w:tcMar/>
          </w:tcPr>
          <w:p w:rsidR="00EA3759" w:rsidP="00E97DBE" w:rsidRDefault="00EA3759" w14:paraId="4FFB58D3" w14:textId="3F43BBCB">
            <w:pPr>
              <w:jc w:val="center"/>
            </w:pPr>
            <w:r>
              <w:t>Objetivo</w:t>
            </w:r>
          </w:p>
        </w:tc>
        <w:tc>
          <w:tcPr>
            <w:tcW w:w="2744" w:type="dxa"/>
            <w:shd w:val="clear" w:color="auto" w:fill="auto"/>
            <w:tcMar/>
          </w:tcPr>
          <w:p w:rsidR="00EA3759" w:rsidP="00E97DBE" w:rsidRDefault="00EA3759" w14:paraId="29B3FD90" w14:textId="3E58B551">
            <w:pPr>
              <w:jc w:val="center"/>
            </w:pPr>
            <w:r>
              <w:t>Descrição</w:t>
            </w:r>
          </w:p>
        </w:tc>
        <w:tc>
          <w:tcPr>
            <w:tcW w:w="3157" w:type="dxa"/>
            <w:shd w:val="clear" w:color="auto" w:fill="auto"/>
            <w:tcMar/>
          </w:tcPr>
          <w:p w:rsidR="00EA3759" w:rsidP="00E97DBE" w:rsidRDefault="00EA3759" w14:paraId="788B683F" w14:textId="07D8F823">
            <w:pPr>
              <w:jc w:val="center"/>
            </w:pPr>
            <w:r>
              <w:t>Esperado</w:t>
            </w:r>
          </w:p>
        </w:tc>
      </w:tr>
      <w:tr w:rsidR="00EA3759" w:rsidTr="1A2DC3C2" w14:paraId="6A114D20" w14:textId="77777777">
        <w:tc>
          <w:tcPr>
            <w:tcW w:w="3156" w:type="dxa"/>
            <w:tcMar/>
            <w:vAlign w:val="center"/>
          </w:tcPr>
          <w:p w:rsidR="00EA3759" w:rsidP="259EBDEF" w:rsidRDefault="00EA3759" w14:paraId="6F1D65D4" w14:textId="4093BB54">
            <w:pPr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Teste de software.</w:t>
            </w:r>
          </w:p>
        </w:tc>
        <w:tc>
          <w:tcPr>
            <w:tcW w:w="2744" w:type="dxa"/>
            <w:tcMar/>
          </w:tcPr>
          <w:p w:rsidR="00EA3759" w:rsidP="00E97DBE" w:rsidRDefault="00EA3759" w14:paraId="7308CF29" w14:textId="62716920">
            <w:pPr>
              <w:rPr>
                <w:highlight w:val="yellow"/>
              </w:rPr>
            </w:pPr>
            <w:r w:rsidRPr="1A2DC3C2" w:rsidR="1A2DC3C2">
              <w:rPr>
                <w:highlight w:val="yellow"/>
              </w:rPr>
              <w:t>Testando a funcionalidade de consulta de cep</w:t>
            </w:r>
          </w:p>
        </w:tc>
        <w:tc>
          <w:tcPr>
            <w:tcW w:w="3157" w:type="dxa"/>
            <w:tcMar/>
          </w:tcPr>
          <w:p w:rsidR="00EA3759" w:rsidP="259EBDEF" w:rsidRDefault="00EA3759" w14:paraId="55D867C1" w14:textId="176E0242">
            <w:pPr>
              <w:rPr>
                <w:highlight w:val="yellow"/>
              </w:rPr>
            </w:pPr>
            <w:r w:rsidRPr="6B90A6E4" w:rsidR="6B90A6E4">
              <w:rPr>
                <w:highlight w:val="yellow"/>
              </w:rPr>
              <w:t>É esperado que eu consiga automatizar tais funcionalidades sem erros na page.</w:t>
            </w:r>
          </w:p>
        </w:tc>
      </w:tr>
      <w:tr w:rsidR="00EA3759" w:rsidTr="1A2DC3C2" w14:paraId="77F39C9A" w14:textId="77777777">
        <w:tc>
          <w:tcPr>
            <w:tcW w:w="3156" w:type="dxa"/>
            <w:tcMar/>
            <w:vAlign w:val="center"/>
          </w:tcPr>
          <w:p w:rsidR="00EA3759" w:rsidP="259EBDEF" w:rsidRDefault="00EA3759" w14:paraId="34C8A1B0" w14:textId="5417D754">
            <w:pPr>
              <w:rPr>
                <w:highlight w:val="yellow"/>
              </w:rPr>
            </w:pPr>
          </w:p>
        </w:tc>
        <w:tc>
          <w:tcPr>
            <w:tcW w:w="2744" w:type="dxa"/>
            <w:tcMar/>
          </w:tcPr>
          <w:p w:rsidR="00EA3759" w:rsidP="00E97DBE" w:rsidRDefault="00EA3759" w14:paraId="098EA7DF" w14:textId="499969B4">
            <w:pPr>
              <w:rPr>
                <w:highlight w:val="yellow"/>
              </w:rPr>
            </w:pPr>
          </w:p>
        </w:tc>
        <w:tc>
          <w:tcPr>
            <w:tcW w:w="3157" w:type="dxa"/>
            <w:tcMar/>
          </w:tcPr>
          <w:p w:rsidR="00EA3759" w:rsidP="259EBDEF" w:rsidRDefault="00EA3759" w14:paraId="0FEFA758" w14:textId="19C02052">
            <w:pPr>
              <w:rPr>
                <w:highlight w:val="yellow"/>
              </w:rPr>
            </w:pPr>
          </w:p>
        </w:tc>
      </w:tr>
    </w:tbl>
    <w:p w:rsidRPr="00CB2AE4" w:rsidR="0088739A" w:rsidP="00B75022" w:rsidRDefault="0088739A" w14:paraId="21291446" w14:textId="77777777">
      <w:pPr>
        <w:rPr>
          <w:highlight w:val="yellow"/>
        </w:rPr>
      </w:pPr>
    </w:p>
    <w:p w:rsidRPr="00F724EF" w:rsidR="004D423C" w:rsidP="004D423C" w:rsidRDefault="004D423C" w14:paraId="12D1E123" w14:textId="03C36373">
      <w:pPr>
        <w:pStyle w:val="Ttulo1"/>
        <w:widowControl/>
        <w:tabs>
          <w:tab w:val="num" w:pos="432"/>
        </w:tabs>
        <w:autoSpaceDE/>
        <w:autoSpaceDN/>
        <w:adjustRightInd/>
        <w:ind w:left="432" w:hanging="432"/>
      </w:pPr>
      <w:bookmarkStart w:name="_Toc2108871" w:id="10"/>
      <w:r w:rsidRPr="00F724EF">
        <w:t>Classificação dos Defeitos</w:t>
      </w:r>
      <w:bookmarkEnd w:id="10"/>
    </w:p>
    <w:p w:rsidRPr="00F724EF" w:rsidR="004D423C" w:rsidP="004D423C" w:rsidRDefault="004D423C" w14:paraId="103A4BDE" w14:textId="76F9C604">
      <w:r w:rsidRPr="00F724EF">
        <w:t>Segue abaixo a definição dos itens do domínio dos atributos:</w:t>
      </w:r>
    </w:p>
    <w:p w:rsidRPr="00F724EF" w:rsidR="004D423C" w:rsidP="004D423C" w:rsidRDefault="004D423C" w14:paraId="277D448A" w14:textId="77777777"/>
    <w:p w:rsidRPr="00F724EF" w:rsidR="004D423C" w:rsidP="004D423C" w:rsidRDefault="004D423C" w14:paraId="5DBF1C60" w14:textId="7ECD07E4">
      <w:pPr>
        <w:rPr>
          <w:b/>
        </w:rPr>
      </w:pPr>
      <w:r w:rsidRPr="00F724EF">
        <w:rPr>
          <w:b/>
        </w:rPr>
        <w:t>Tipo</w:t>
      </w:r>
    </w:p>
    <w:p w:rsidRPr="00F724EF" w:rsidR="004D423C" w:rsidP="259EBDEF" w:rsidRDefault="00616121" w14:paraId="07B06FFC" w14:textId="41E648E8">
      <w:pPr>
        <w:pStyle w:val="PargrafodaLista"/>
        <w:numPr>
          <w:ilvl w:val="0"/>
          <w:numId w:val="15"/>
        </w:numPr>
        <w:rPr>
          <w:highlight w:val="yellow"/>
        </w:rPr>
      </w:pPr>
      <w:r w:rsidR="259EBDEF">
        <w:rPr/>
        <w:t>Defeito: Não</w:t>
      </w:r>
    </w:p>
    <w:p w:rsidRPr="00F724EF" w:rsidR="004D423C" w:rsidP="259EBDEF" w:rsidRDefault="00616121" w14:paraId="6932D26A" w14:textId="16684EF5">
      <w:pPr>
        <w:pStyle w:val="PargrafodaLista"/>
        <w:numPr>
          <w:ilvl w:val="0"/>
          <w:numId w:val="15"/>
        </w:numPr>
        <w:rPr>
          <w:highlight w:val="yellow"/>
        </w:rPr>
      </w:pPr>
      <w:r w:rsidR="259EBDEF">
        <w:rPr/>
        <w:t>Melhoria: Não</w:t>
      </w:r>
    </w:p>
    <w:p w:rsidRPr="00F724EF" w:rsidR="004D423C" w:rsidP="004D423C" w:rsidRDefault="004D423C" w14:paraId="4A64808F" w14:textId="77777777"/>
    <w:p w:rsidRPr="00F724EF" w:rsidR="004D423C" w:rsidP="004D423C" w:rsidRDefault="00EA3759" w14:paraId="0BBB2127" w14:textId="7686EB7B">
      <w:pPr>
        <w:rPr>
          <w:b/>
        </w:rPr>
      </w:pPr>
      <w:r>
        <w:rPr>
          <w:b/>
        </w:rPr>
        <w:t>Criticidade</w:t>
      </w:r>
    </w:p>
    <w:p w:rsidRPr="00F724EF" w:rsidR="004D423C" w:rsidP="259EBDEF" w:rsidRDefault="004D423C" w14:paraId="38101845" w14:textId="4D3E2F77">
      <w:pPr>
        <w:pStyle w:val="PargrafodaLista"/>
        <w:numPr>
          <w:ilvl w:val="0"/>
          <w:numId w:val="15"/>
        </w:numPr>
        <w:rPr>
          <w:highlight w:val="yellow"/>
        </w:rPr>
      </w:pPr>
      <w:r w:rsidR="259EBDEF">
        <w:rPr/>
        <w:t>Imediata: Não há</w:t>
      </w:r>
    </w:p>
    <w:p w:rsidRPr="00F724EF" w:rsidR="004D423C" w:rsidP="259EBDEF" w:rsidRDefault="004D423C" w14:paraId="24F37F6E" w14:textId="0448A3B2">
      <w:pPr>
        <w:pStyle w:val="PargrafodaLista"/>
        <w:numPr>
          <w:ilvl w:val="0"/>
          <w:numId w:val="15"/>
        </w:numPr>
        <w:rPr>
          <w:highlight w:val="yellow"/>
        </w:rPr>
      </w:pPr>
      <w:r w:rsidR="259EBDEF">
        <w:rPr/>
        <w:t>Alta: Não há</w:t>
      </w:r>
    </w:p>
    <w:p w:rsidRPr="00F724EF" w:rsidR="004D423C" w:rsidP="259EBDEF" w:rsidRDefault="004D423C" w14:paraId="2C6C6386" w14:textId="490C88B2">
      <w:pPr>
        <w:pStyle w:val="PargrafodaLista"/>
        <w:numPr>
          <w:ilvl w:val="0"/>
          <w:numId w:val="15"/>
        </w:numPr>
        <w:rPr>
          <w:highlight w:val="yellow"/>
        </w:rPr>
      </w:pPr>
      <w:r w:rsidR="259EBDEF">
        <w:rPr/>
        <w:t>Média: Não há</w:t>
      </w:r>
    </w:p>
    <w:p w:rsidRPr="00F724EF" w:rsidR="004D423C" w:rsidP="259EBDEF" w:rsidRDefault="004D423C" w14:paraId="5532C6DF" w14:textId="3FDB0459">
      <w:pPr>
        <w:pStyle w:val="PargrafodaLista"/>
        <w:numPr>
          <w:ilvl w:val="0"/>
          <w:numId w:val="15"/>
        </w:numPr>
        <w:rPr>
          <w:highlight w:val="yellow"/>
        </w:rPr>
      </w:pPr>
      <w:r w:rsidR="259EBDEF">
        <w:rPr/>
        <w:t>Baixa: Não há</w:t>
      </w:r>
    </w:p>
    <w:p w:rsidR="004D423C" w:rsidP="009E1CE5" w:rsidRDefault="004D423C" w14:paraId="39A1E4C3" w14:textId="77777777"/>
    <w:p w:rsidR="005C559A" w:rsidP="005C559A" w:rsidRDefault="005C559A" w14:paraId="185B246B" w14:textId="77777777">
      <w:pPr>
        <w:pStyle w:val="Ttulo1"/>
        <w:widowControl/>
        <w:tabs>
          <w:tab w:val="num" w:pos="432"/>
        </w:tabs>
        <w:autoSpaceDE/>
        <w:autoSpaceDN/>
        <w:adjustRightInd/>
        <w:ind w:left="432" w:hanging="432"/>
      </w:pPr>
      <w:bookmarkStart w:name="_Ref394503119" w:id="11"/>
      <w:bookmarkStart w:name="_Toc394651951" w:id="12"/>
      <w:bookmarkStart w:name="_Toc2108872" w:id="13"/>
      <w:r>
        <w:t>Tipos de testes</w:t>
      </w:r>
      <w:bookmarkEnd w:id="11"/>
      <w:bookmarkEnd w:id="12"/>
      <w:bookmarkEnd w:id="13"/>
    </w:p>
    <w:p w:rsidR="00F724EF" w:rsidP="259EBDEF" w:rsidRDefault="00EA3759" w14:paraId="7C20AE89" w14:textId="4688E0E4">
      <w:pPr>
        <w:rPr>
          <w:highlight w:val="yellow"/>
        </w:rPr>
      </w:pPr>
      <w:r w:rsidRPr="259EBDEF" w:rsidR="259EBDEF">
        <w:rPr>
          <w:highlight w:val="yellow"/>
        </w:rPr>
        <w:t>Automatizados</w:t>
      </w:r>
    </w:p>
    <w:p w:rsidR="006C00D4" w:rsidP="009E1CE5" w:rsidRDefault="006C00D4" w14:paraId="11B7220B" w14:textId="77777777"/>
    <w:p w:rsidR="006C00D4" w:rsidP="006C00D4" w:rsidRDefault="006C00D4" w14:paraId="45C3311A" w14:textId="77777777">
      <w:pPr>
        <w:pStyle w:val="Ttulo1"/>
        <w:widowControl/>
        <w:tabs>
          <w:tab w:val="num" w:pos="432"/>
        </w:tabs>
        <w:autoSpaceDE/>
        <w:autoSpaceDN/>
        <w:adjustRightInd/>
        <w:ind w:left="432" w:hanging="432"/>
      </w:pPr>
      <w:bookmarkStart w:name="_Toc2108873" w:id="14"/>
      <w:r>
        <w:lastRenderedPageBreak/>
        <w:t>Testes automatizados</w:t>
      </w:r>
      <w:bookmarkEnd w:id="14"/>
    </w:p>
    <w:p w:rsidR="009F216C" w:rsidP="259EBDEF" w:rsidRDefault="00EA3759" w14:paraId="2A0244E1" w14:textId="040D0EA0">
      <w:pPr>
        <w:pStyle w:val="Legenda"/>
        <w:keepNext/>
        <w:jc w:val="both"/>
        <w:rPr>
          <w:highlight w:val="yellow"/>
        </w:rPr>
      </w:pPr>
      <w:r w:rsidRPr="259EBDEF" w:rsidR="259EBDEF">
        <w:rPr>
          <w:highlight w:val="yellow"/>
        </w:rPr>
        <w:t>Testes automatizados com utilização de ruby,cucumber,rspec,selenium,webdriver seguindo a técnica de BDD</w:t>
      </w:r>
    </w:p>
    <w:p w:rsidR="00F616B5" w:rsidP="00F616B5" w:rsidRDefault="00F616B5" w14:paraId="47653193" w14:textId="77777777">
      <w:pPr>
        <w:pStyle w:val="Ttulo1"/>
        <w:widowControl/>
        <w:numPr>
          <w:ilvl w:val="0"/>
          <w:numId w:val="0"/>
        </w:numPr>
        <w:autoSpaceDE/>
        <w:autoSpaceDN/>
        <w:adjustRightInd/>
      </w:pPr>
    </w:p>
    <w:p w:rsidR="0052771D" w:rsidP="0052771D" w:rsidRDefault="00A13822" w14:paraId="7664795C" w14:textId="53FDD42D">
      <w:pPr>
        <w:pStyle w:val="Ttulo1"/>
        <w:widowControl/>
        <w:tabs>
          <w:tab w:val="num" w:pos="432"/>
        </w:tabs>
        <w:autoSpaceDE/>
        <w:autoSpaceDN/>
        <w:adjustRightInd/>
        <w:ind w:left="432" w:hanging="432"/>
      </w:pPr>
      <w:bookmarkStart w:name="_Toc2108874" w:id="15"/>
      <w:r>
        <w:t>Esforço,</w:t>
      </w:r>
      <w:r w:rsidR="0052771D">
        <w:t xml:space="preserve"> </w:t>
      </w:r>
      <w:r>
        <w:t>P</w:t>
      </w:r>
      <w:r w:rsidR="0052771D">
        <w:t>razo</w:t>
      </w:r>
      <w:r>
        <w:t xml:space="preserve"> e Equipe</w:t>
      </w:r>
      <w:bookmarkEnd w:id="15"/>
    </w:p>
    <w:p w:rsidR="009F216C" w:rsidP="00B75022" w:rsidRDefault="00CB7CBA" w14:paraId="5C514B3B" w14:textId="4396DBED">
      <w:pPr>
        <w:pStyle w:val="Ttulo2"/>
        <w:widowControl/>
        <w:tabs>
          <w:tab w:val="num" w:pos="576"/>
        </w:tabs>
        <w:autoSpaceDE/>
        <w:autoSpaceDN/>
        <w:adjustRightInd/>
        <w:ind w:left="576" w:hanging="576"/>
        <w:rPr/>
      </w:pPr>
      <w:bookmarkStart w:name="_Toc2108875" w:id="16"/>
      <w:r w:rsidR="259EBDEF">
        <w:rPr/>
        <w:t>Cronograma</w:t>
      </w:r>
      <w:bookmarkEnd w:id="16"/>
    </w:p>
    <w:p w:rsidR="259EBDEF" w:rsidP="259EBDEF" w:rsidRDefault="259EBDEF" w14:paraId="407B8661" w14:textId="25FA65BD">
      <w:pPr>
        <w:pStyle w:val="Normal"/>
        <w:tabs>
          <w:tab w:val="num" w:leader="none" w:pos="576"/>
        </w:tabs>
      </w:pPr>
      <w:r w:rsidR="1A2DC3C2">
        <w:rPr/>
        <w:t>Dia 19/02/2012 (inicio) 19/02/2012 (final)</w:t>
      </w:r>
    </w:p>
    <w:p w:rsidR="00955658" w:rsidP="0099591D" w:rsidRDefault="00955658" w14:paraId="6D5E8AB7" w14:textId="77777777">
      <w:pPr>
        <w:pStyle w:val="Ttulo2"/>
        <w:widowControl/>
        <w:tabs>
          <w:tab w:val="num" w:pos="576"/>
        </w:tabs>
        <w:autoSpaceDE/>
        <w:autoSpaceDN/>
        <w:adjustRightInd/>
        <w:ind w:left="576" w:hanging="576"/>
        <w:rPr/>
      </w:pPr>
      <w:bookmarkStart w:name="_Toc2108876" w:id="17"/>
      <w:r w:rsidR="259EBDEF">
        <w:rPr/>
        <w:t>Profissionais envolvidos nas atividades de teste</w:t>
      </w:r>
      <w:bookmarkEnd w:id="17"/>
    </w:p>
    <w:p w:rsidR="009F216C" w:rsidP="259EBDEF" w:rsidRDefault="00EA3759" w14:paraId="7CEE91BB" w14:textId="2EED65F8">
      <w:pPr>
        <w:rPr>
          <w:highlight w:val="yellow"/>
        </w:rPr>
      </w:pPr>
      <w:r w:rsidRPr="259EBDEF" w:rsidR="259EBDEF">
        <w:rPr>
          <w:highlight w:val="yellow"/>
        </w:rPr>
        <w:t>Paulo Henrique (</w:t>
      </w:r>
      <w:proofErr w:type="spellStart"/>
      <w:r w:rsidRPr="259EBDEF" w:rsidR="259EBDEF">
        <w:rPr>
          <w:highlight w:val="yellow"/>
        </w:rPr>
        <w:t>Quality</w:t>
      </w:r>
      <w:proofErr w:type="spellEnd"/>
      <w:r w:rsidRPr="259EBDEF" w:rsidR="259EBDEF">
        <w:rPr>
          <w:highlight w:val="yellow"/>
        </w:rPr>
        <w:t xml:space="preserve"> </w:t>
      </w:r>
      <w:proofErr w:type="spellStart"/>
      <w:r w:rsidRPr="259EBDEF" w:rsidR="259EBDEF">
        <w:rPr>
          <w:highlight w:val="yellow"/>
        </w:rPr>
        <w:t>Assurance</w:t>
      </w:r>
      <w:proofErr w:type="spellEnd"/>
      <w:r w:rsidRPr="259EBDEF" w:rsidR="259EBDEF">
        <w:rPr>
          <w:highlight w:val="yellow"/>
        </w:rPr>
        <w:t xml:space="preserve"> Engineer)</w:t>
      </w:r>
    </w:p>
    <w:p w:rsidR="00C63A1C" w:rsidP="00955658" w:rsidRDefault="00C63A1C" w14:paraId="1E979848" w14:textId="2BDAF111"/>
    <w:p w:rsidR="009F216C" w:rsidP="00B75022" w:rsidRDefault="00C63A1C" w14:paraId="3A2F7DBF" w14:textId="6381CC78">
      <w:pPr>
        <w:pStyle w:val="Ttulo1"/>
        <w:widowControl/>
        <w:tabs>
          <w:tab w:val="num" w:pos="432"/>
        </w:tabs>
        <w:autoSpaceDE/>
        <w:autoSpaceDN/>
        <w:adjustRightInd/>
        <w:ind w:left="432" w:hanging="432"/>
      </w:pPr>
      <w:bookmarkStart w:name="_Toc2108877" w:id="18"/>
      <w:r>
        <w:t>Ferramentas a serem utilizadas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56"/>
        <w:gridCol w:w="3360"/>
        <w:gridCol w:w="2541"/>
      </w:tblGrid>
      <w:tr w:rsidR="00EA3759" w:rsidTr="1A2DC3C2" w14:paraId="73368A2B" w14:textId="77777777">
        <w:tc>
          <w:tcPr>
            <w:tcW w:w="3156" w:type="dxa"/>
            <w:shd w:val="clear" w:color="auto" w:fill="auto"/>
            <w:tcMar/>
          </w:tcPr>
          <w:p w:rsidR="00EA3759" w:rsidP="00E97DBE" w:rsidRDefault="00EA3759" w14:paraId="6BCF8941" w14:textId="38C85018">
            <w:pPr>
              <w:jc w:val="center"/>
            </w:pPr>
            <w:r>
              <w:t>Atividade</w:t>
            </w:r>
          </w:p>
        </w:tc>
        <w:tc>
          <w:tcPr>
            <w:tcW w:w="3360" w:type="dxa"/>
            <w:shd w:val="clear" w:color="auto" w:fill="auto"/>
            <w:tcMar/>
          </w:tcPr>
          <w:p w:rsidR="00EA3759" w:rsidP="00E97DBE" w:rsidRDefault="00EA3759" w14:paraId="13D17D33" w14:textId="14537E16">
            <w:pPr>
              <w:jc w:val="center"/>
            </w:pPr>
            <w:r w:rsidR="259EBDEF">
              <w:rPr/>
              <w:t>Ferramenta</w:t>
            </w:r>
          </w:p>
        </w:tc>
        <w:tc>
          <w:tcPr>
            <w:tcW w:w="2541" w:type="dxa"/>
            <w:shd w:val="clear" w:color="auto" w:fill="auto"/>
            <w:tcMar/>
          </w:tcPr>
          <w:p w:rsidR="00EA3759" w:rsidP="00E97DBE" w:rsidRDefault="00EA3759" w14:paraId="66BCC74C" w14:textId="42EF5A35">
            <w:pPr>
              <w:jc w:val="center"/>
            </w:pPr>
            <w:r>
              <w:t>Versão</w:t>
            </w:r>
          </w:p>
        </w:tc>
      </w:tr>
      <w:tr w:rsidR="00EA3759" w:rsidTr="1A2DC3C2" w14:paraId="3759BCF7" w14:textId="77777777">
        <w:tc>
          <w:tcPr>
            <w:tcW w:w="3156" w:type="dxa"/>
            <w:tcMar/>
            <w:vAlign w:val="center"/>
          </w:tcPr>
          <w:p w:rsidRPr="00EA3759" w:rsidR="00EA3759" w:rsidP="6B90A6E4" w:rsidRDefault="00EA3759" w14:paraId="0E5F927A" w14:textId="34FDD4BD">
            <w:pPr>
              <w:pStyle w:val="Normal"/>
              <w:rPr>
                <w:highlight w:val="yellow"/>
              </w:rPr>
            </w:pPr>
            <w:r w:rsidRPr="1A2DC3C2" w:rsidR="1A2DC3C2">
              <w:rPr>
                <w:highlight w:val="yellow"/>
              </w:rPr>
              <w:t>Testando a funcionalidade de consulta de cep</w:t>
            </w:r>
          </w:p>
        </w:tc>
        <w:tc>
          <w:tcPr>
            <w:tcW w:w="3360" w:type="dxa"/>
            <w:tcMar/>
          </w:tcPr>
          <w:p w:rsidR="00EA3759" w:rsidP="00E97DBE" w:rsidRDefault="00EA3759" w14:paraId="038319BB" w14:textId="4C723AD5">
            <w:pPr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ruby</w:t>
            </w:r>
          </w:p>
        </w:tc>
        <w:tc>
          <w:tcPr>
            <w:tcW w:w="2541" w:type="dxa"/>
            <w:tcMar/>
          </w:tcPr>
          <w:p w:rsidR="00EA3759" w:rsidP="319599B2" w:rsidRDefault="00EA3759" w14:paraId="577ED261" w14:textId="064B5601">
            <w:pPr>
              <w:rPr>
                <w:highlight w:val="yellow"/>
              </w:rPr>
            </w:pPr>
            <w:r w:rsidRPr="319599B2" w:rsidR="319599B2">
              <w:rPr>
                <w:highlight w:val="yellow"/>
              </w:rPr>
              <w:t>2.6.6</w:t>
            </w:r>
          </w:p>
        </w:tc>
      </w:tr>
      <w:tr w:rsidR="00EA3759" w:rsidTr="1A2DC3C2" w14:paraId="6EE00240" w14:textId="77777777">
        <w:tc>
          <w:tcPr>
            <w:tcW w:w="3156" w:type="dxa"/>
            <w:tcMar/>
            <w:vAlign w:val="center"/>
          </w:tcPr>
          <w:p w:rsidRPr="00EA3759" w:rsidR="00EA3759" w:rsidP="00E97DBE" w:rsidRDefault="00EA3759" w14:paraId="08B30E86" w14:noSpellErr="1" w14:textId="64F6DD4B"/>
        </w:tc>
        <w:tc>
          <w:tcPr>
            <w:tcW w:w="3360" w:type="dxa"/>
            <w:tcMar/>
          </w:tcPr>
          <w:p w:rsidR="00EA3759" w:rsidP="00E97DBE" w:rsidRDefault="00EA3759" w14:paraId="5840E665" w14:textId="367D1F51">
            <w:pPr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cucumber</w:t>
            </w:r>
          </w:p>
        </w:tc>
        <w:tc>
          <w:tcPr>
            <w:tcW w:w="2541" w:type="dxa"/>
            <w:tcMar/>
          </w:tcPr>
          <w:p w:rsidR="00EA3759" w:rsidP="259EBDEF" w:rsidRDefault="00EA3759" w14:paraId="4CD3A7FA" w14:textId="5BF93DE4">
            <w:pPr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5.2</w:t>
            </w:r>
          </w:p>
        </w:tc>
      </w:tr>
      <w:tr w:rsidR="259EBDEF" w:rsidTr="1A2DC3C2" w14:paraId="226F1E9E">
        <w:tc>
          <w:tcPr>
            <w:tcW w:w="3156" w:type="dxa"/>
            <w:tcMar/>
            <w:vAlign w:val="center"/>
          </w:tcPr>
          <w:p w:rsidR="259EBDEF" w:rsidP="259EBDEF" w:rsidRDefault="259EBDEF" w14:paraId="2737F610" w14:textId="7AF846FF">
            <w:pPr>
              <w:pStyle w:val="Normal"/>
            </w:pPr>
          </w:p>
        </w:tc>
        <w:tc>
          <w:tcPr>
            <w:tcW w:w="3360" w:type="dxa"/>
            <w:tcMar/>
          </w:tcPr>
          <w:p w:rsidR="259EBDEF" w:rsidP="259EBDEF" w:rsidRDefault="259EBDEF" w14:paraId="4A451B28" w14:textId="21389BD9">
            <w:pPr>
              <w:pStyle w:val="Normal"/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rspec</w:t>
            </w:r>
          </w:p>
        </w:tc>
        <w:tc>
          <w:tcPr>
            <w:tcW w:w="2541" w:type="dxa"/>
            <w:tcMar/>
          </w:tcPr>
          <w:p w:rsidR="259EBDEF" w:rsidP="259EBDEF" w:rsidRDefault="259EBDEF" w14:paraId="5AE2E8BC" w14:textId="084C454A">
            <w:pPr>
              <w:pStyle w:val="Normal"/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3.9</w:t>
            </w:r>
          </w:p>
        </w:tc>
      </w:tr>
      <w:tr w:rsidR="259EBDEF" w:rsidTr="1A2DC3C2" w14:paraId="2141D46F">
        <w:tc>
          <w:tcPr>
            <w:tcW w:w="3156" w:type="dxa"/>
            <w:tcMar/>
            <w:vAlign w:val="center"/>
          </w:tcPr>
          <w:p w:rsidR="259EBDEF" w:rsidP="259EBDEF" w:rsidRDefault="259EBDEF" w14:paraId="5F31C6FD" w14:textId="0EC295E2">
            <w:pPr>
              <w:pStyle w:val="Normal"/>
            </w:pPr>
          </w:p>
        </w:tc>
        <w:tc>
          <w:tcPr>
            <w:tcW w:w="3360" w:type="dxa"/>
            <w:tcMar/>
          </w:tcPr>
          <w:p w:rsidR="259EBDEF" w:rsidP="259EBDEF" w:rsidRDefault="259EBDEF" w14:paraId="0D0FA3FF" w14:textId="15A106D0">
            <w:pPr>
              <w:pStyle w:val="Normal"/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capybara</w:t>
            </w:r>
          </w:p>
        </w:tc>
        <w:tc>
          <w:tcPr>
            <w:tcW w:w="2541" w:type="dxa"/>
            <w:tcMar/>
          </w:tcPr>
          <w:p w:rsidR="259EBDEF" w:rsidP="259EBDEF" w:rsidRDefault="259EBDEF" w14:paraId="546CAF54" w14:textId="00EFA42C">
            <w:pPr>
              <w:pStyle w:val="Normal"/>
              <w:rPr>
                <w:highlight w:val="yellow"/>
              </w:rPr>
            </w:pPr>
            <w:r w:rsidRPr="259EBDEF" w:rsidR="259EBDEF">
              <w:rPr>
                <w:highlight w:val="yellow"/>
              </w:rPr>
              <w:t>3.33</w:t>
            </w:r>
          </w:p>
        </w:tc>
      </w:tr>
      <w:tr w:rsidR="259EBDEF" w:rsidTr="1A2DC3C2" w14:paraId="19F91BD2">
        <w:trPr>
          <w:trHeight w:val="450"/>
        </w:trPr>
        <w:tc>
          <w:tcPr>
            <w:tcW w:w="3156" w:type="dxa"/>
            <w:tcMar/>
            <w:vAlign w:val="center"/>
          </w:tcPr>
          <w:p w:rsidR="6B90A6E4" w:rsidP="6B90A6E4" w:rsidRDefault="6B90A6E4" w14:paraId="37C4AAC3" w14:textId="4B60AC2C">
            <w:pPr>
              <w:pStyle w:val="Normal"/>
            </w:pPr>
            <w:r w:rsidR="6B90A6E4">
              <w:rPr/>
              <w:t xml:space="preserve"> </w:t>
            </w:r>
          </w:p>
        </w:tc>
        <w:tc>
          <w:tcPr>
            <w:tcW w:w="3360" w:type="dxa"/>
            <w:tcMar/>
          </w:tcPr>
          <w:p w:rsidR="6B90A6E4" w:rsidP="6B90A6E4" w:rsidRDefault="6B90A6E4" w14:paraId="468FA4ED" w14:textId="02C4535B">
            <w:pPr>
              <w:pStyle w:val="Normal"/>
              <w:rPr>
                <w:highlight w:val="yellow"/>
              </w:rPr>
            </w:pPr>
            <w:r w:rsidRPr="6B90A6E4" w:rsidR="6B90A6E4">
              <w:rPr>
                <w:highlight w:val="yellow"/>
              </w:rPr>
              <w:t>Selenium webdriver</w:t>
            </w:r>
          </w:p>
        </w:tc>
        <w:tc>
          <w:tcPr>
            <w:tcW w:w="2541" w:type="dxa"/>
            <w:tcMar/>
          </w:tcPr>
          <w:p w:rsidR="6B90A6E4" w:rsidP="6B90A6E4" w:rsidRDefault="6B90A6E4" w14:paraId="0015004C" w14:textId="7B12F79E">
            <w:pPr>
              <w:pStyle w:val="Normal"/>
              <w:rPr>
                <w:highlight w:val="yellow"/>
              </w:rPr>
            </w:pPr>
            <w:r w:rsidRPr="6B90A6E4" w:rsidR="6B90A6E4">
              <w:rPr>
                <w:highlight w:val="yellow"/>
              </w:rPr>
              <w:t>3.142.7</w:t>
            </w:r>
          </w:p>
        </w:tc>
      </w:tr>
      <w:tr w:rsidR="6B90A6E4" w:rsidTr="1A2DC3C2" w14:paraId="534CBBE4">
        <w:trPr>
          <w:trHeight w:val="450"/>
        </w:trPr>
        <w:tc>
          <w:tcPr>
            <w:tcW w:w="3156" w:type="dxa"/>
            <w:tcMar/>
            <w:vAlign w:val="center"/>
          </w:tcPr>
          <w:p w:rsidR="6B90A6E4" w:rsidP="6B90A6E4" w:rsidRDefault="6B90A6E4" w14:paraId="66DA9E63" w14:textId="48ED22FB">
            <w:pPr>
              <w:pStyle w:val="Normal"/>
            </w:pPr>
          </w:p>
        </w:tc>
        <w:tc>
          <w:tcPr>
            <w:tcW w:w="3360" w:type="dxa"/>
            <w:tcMar/>
          </w:tcPr>
          <w:p w:rsidR="6B90A6E4" w:rsidP="6B90A6E4" w:rsidRDefault="6B90A6E4" w14:paraId="19A272F1" w14:textId="733AEE10">
            <w:pPr>
              <w:pStyle w:val="Normal"/>
              <w:rPr>
                <w:highlight w:val="yellow"/>
              </w:rPr>
            </w:pPr>
            <w:r w:rsidRPr="6B90A6E4" w:rsidR="6B90A6E4">
              <w:rPr>
                <w:highlight w:val="yellow"/>
              </w:rPr>
              <w:t>Visual studio code</w:t>
            </w:r>
          </w:p>
        </w:tc>
        <w:tc>
          <w:tcPr>
            <w:tcW w:w="2541" w:type="dxa"/>
            <w:tcMar/>
          </w:tcPr>
          <w:p w:rsidR="6B90A6E4" w:rsidP="6B90A6E4" w:rsidRDefault="6B90A6E4" w14:paraId="0543E6CD" w14:textId="73CB186B">
            <w:pPr>
              <w:pStyle w:val="Normal"/>
              <w:rPr>
                <w:highlight w:val="yellow"/>
              </w:rPr>
            </w:pPr>
          </w:p>
        </w:tc>
      </w:tr>
      <w:tr w:rsidR="6B90A6E4" w:rsidTr="1A2DC3C2" w14:paraId="6840C5DF">
        <w:trPr>
          <w:trHeight w:val="450"/>
        </w:trPr>
        <w:tc>
          <w:tcPr>
            <w:tcW w:w="3156" w:type="dxa"/>
            <w:tcMar/>
            <w:vAlign w:val="center"/>
          </w:tcPr>
          <w:p w:rsidR="6B90A6E4" w:rsidP="6B90A6E4" w:rsidRDefault="6B90A6E4" w14:paraId="1652C200" w14:textId="141AA3D4">
            <w:pPr>
              <w:pStyle w:val="Normal"/>
            </w:pPr>
          </w:p>
        </w:tc>
        <w:tc>
          <w:tcPr>
            <w:tcW w:w="3360" w:type="dxa"/>
            <w:tcMar/>
          </w:tcPr>
          <w:p w:rsidR="6B90A6E4" w:rsidP="6B90A6E4" w:rsidRDefault="6B90A6E4" w14:paraId="4468175B" w14:textId="72A5C945">
            <w:pPr>
              <w:pStyle w:val="Normal"/>
              <w:rPr>
                <w:highlight w:val="yellow"/>
              </w:rPr>
            </w:pPr>
            <w:r w:rsidRPr="6B90A6E4" w:rsidR="6B90A6E4">
              <w:rPr>
                <w:highlight w:val="yellow"/>
              </w:rPr>
              <w:t>Cmder</w:t>
            </w:r>
          </w:p>
        </w:tc>
        <w:tc>
          <w:tcPr>
            <w:tcW w:w="2541" w:type="dxa"/>
            <w:tcMar/>
          </w:tcPr>
          <w:p w:rsidR="6B90A6E4" w:rsidP="6B90A6E4" w:rsidRDefault="6B90A6E4" w14:paraId="0B637A4F" w14:textId="00E8D56B">
            <w:pPr>
              <w:pStyle w:val="Normal"/>
              <w:rPr>
                <w:highlight w:val="yellow"/>
              </w:rPr>
            </w:pPr>
          </w:p>
        </w:tc>
      </w:tr>
    </w:tbl>
    <w:p w:rsidR="6B90A6E4" w:rsidP="6B90A6E4" w:rsidRDefault="6B90A6E4" w14:paraId="24C91B6D" w14:textId="1C23218C">
      <w:pPr>
        <w:pStyle w:val="Normal"/>
      </w:pPr>
    </w:p>
    <w:p w:rsidR="6B90A6E4" w:rsidRDefault="6B90A6E4" w14:paraId="0FE6C2EE" w14:textId="389E1933"/>
    <w:p w:rsidR="00EA3759" w:rsidP="00EA3759" w:rsidRDefault="00EA3759" w14:paraId="554D6821" w14:textId="1C36ABB4">
      <w:proofErr w:type="spellStart"/>
      <w:r w:rsidR="6B90A6E4">
        <w:rPr/>
        <w:t>Obs</w:t>
      </w:r>
      <w:proofErr w:type="spellEnd"/>
      <w:r w:rsidR="6B90A6E4">
        <w:rPr/>
        <w:t xml:space="preserve">: As ferramentas utilizadas foram instaladas </w:t>
      </w:r>
      <w:r w:rsidR="6B90A6E4">
        <w:rPr/>
        <w:t>através</w:t>
      </w:r>
      <w:r w:rsidR="6B90A6E4">
        <w:rPr/>
        <w:t xml:space="preserve"> do comando </w:t>
      </w:r>
      <w:proofErr w:type="spellStart"/>
      <w:r w:rsidR="6B90A6E4">
        <w:rPr/>
        <w:t>bundle</w:t>
      </w:r>
      <w:proofErr w:type="spellEnd"/>
      <w:r w:rsidR="6B90A6E4">
        <w:rPr/>
        <w:t xml:space="preserve"> </w:t>
      </w:r>
      <w:proofErr w:type="spellStart"/>
      <w:r w:rsidR="6B90A6E4">
        <w:rPr/>
        <w:t>install</w:t>
      </w:r>
      <w:proofErr w:type="spellEnd"/>
      <w:r w:rsidR="6B90A6E4">
        <w:rPr/>
        <w:t xml:space="preserve"> diretamente do </w:t>
      </w:r>
      <w:proofErr w:type="spellStart"/>
      <w:r w:rsidR="6B90A6E4">
        <w:rPr/>
        <w:t>Cmder</w:t>
      </w:r>
      <w:proofErr w:type="spellEnd"/>
      <w:r w:rsidR="6B90A6E4">
        <w:rPr/>
        <w:t>.</w:t>
      </w:r>
    </w:p>
    <w:p w:rsidR="00EA3759" w:rsidP="00EA3759" w:rsidRDefault="00EA3759" w14:paraId="335BD745" w14:textId="77777777"/>
    <w:p w:rsidRPr="00EA3759" w:rsidR="00EA3759" w:rsidP="00EA3759" w:rsidRDefault="00EA3759" w14:paraId="655E4024" w14:textId="77777777"/>
    <w:p w:rsidR="009F216C" w:rsidP="00CD0B60" w:rsidRDefault="009F216C" w14:paraId="79CCA53D" w14:textId="77777777">
      <w:pPr>
        <w:pStyle w:val="Legenda"/>
        <w:rPr>
          <w:rFonts w:ascii="Arial" w:hAnsi="Arial" w:eastAsia="Times New Roman" w:cs="Arial"/>
          <w:szCs w:val="24"/>
        </w:rPr>
      </w:pPr>
    </w:p>
    <w:sectPr w:rsidR="009F216C" w:rsidSect="00774C69">
      <w:headerReference w:type="default" r:id="rId13"/>
      <w:pgSz w:w="11908" w:h="16833" w:orient="portrait"/>
      <w:pgMar w:top="1140" w:right="1140" w:bottom="1140" w:left="1701" w:header="703" w:footer="70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473" w:rsidRDefault="00E35473" w14:paraId="009DF6FD" w14:textId="77777777">
      <w:pPr>
        <w:spacing w:before="0" w:after="0" w:line="240" w:lineRule="auto"/>
      </w:pPr>
      <w:r>
        <w:separator/>
      </w:r>
    </w:p>
  </w:endnote>
  <w:endnote w:type="continuationSeparator" w:id="0">
    <w:p w:rsidR="00E35473" w:rsidRDefault="00E35473" w14:paraId="26C99B9C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AE4" w:rsidRDefault="00CB2AE4" w14:paraId="73139AC1" w14:textId="7A267199">
    <w:pPr>
      <w:widowControl/>
      <w:rPr>
        <w:rFonts w:eastAsia="Times New Roman" w:cs="Arial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473" w:rsidRDefault="00E35473" w14:paraId="7BFADC73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E35473" w:rsidRDefault="00E35473" w14:paraId="1F6A1B5A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AE4" w:rsidRDefault="00CB2AE4" w14:paraId="0E62070E" w14:textId="77777777">
    <w:pPr>
      <w:pStyle w:val="Cabealho"/>
      <w:widowControl/>
      <w:tabs>
        <w:tab w:val="center" w:pos="4320"/>
        <w:tab w:val="right" w:pos="8640"/>
      </w:tabs>
      <w:spacing w:before="120" w:after="120" w:line="320" w:lineRule="atLeast"/>
      <w:rPr>
        <w:rFonts w:ascii="Trebuchet MS" w:hAnsi="Trebuchet MS" w:eastAsia="Times New Roman" w:cs="Arial"/>
        <w:sz w:val="22"/>
      </w:rPr>
    </w:pPr>
    <w:r>
      <w:rPr>
        <w:rFonts w:ascii="Trebuchet MS" w:hAnsi="Trebuchet MS" w:eastAsia="Times New Roman" w:cs="Arial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AE4" w:rsidRDefault="00CB2AE4" w14:paraId="262FAC0A" w14:textId="2D3A6C0F">
    <w:pPr>
      <w:pStyle w:val="Cabealho"/>
      <w:widowControl/>
      <w:tabs>
        <w:tab w:val="center" w:pos="4320"/>
        <w:tab w:val="right" w:pos="8640"/>
      </w:tabs>
      <w:spacing w:before="120" w:after="120" w:line="320" w:lineRule="atLeast"/>
      <w:jc w:val="right"/>
      <w:rPr>
        <w:rFonts w:ascii="Trebuchet MS" w:hAnsi="Trebuchet MS" w:eastAsia="Times New Roman" w:cs="Arial"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7BEC7CEA"/>
    <w:lvl w:ilvl="0">
      <w:numFmt w:val="none"/>
      <w:pStyle w:val="NormalNumerado"/>
      <w:lvlText w:val=""/>
      <w:lvlJc w:val="left"/>
      <w:rPr>
        <w:rFonts w:cs="Times New Roman"/>
      </w:rPr>
    </w:lvl>
  </w:abstractNum>
  <w:abstractNum w:abstractNumId="1" w15:restartNumberingAfterBreak="0">
    <w:nsid w:val="FFFFFF89"/>
    <w:multiLevelType w:val="singleLevel"/>
    <w:tmpl w:val="B5C498B0"/>
    <w:lvl w:ilvl="0">
      <w:start w:val="1"/>
      <w:numFmt w:val="bullet"/>
      <w:pStyle w:val="NormalMarcador"/>
      <w:lvlText w:val=""/>
      <w:lvlJc w:val="left"/>
      <w:rPr>
        <w:rFonts w:ascii="Symbol" w:hAnsi="Symbol"/>
      </w:rPr>
    </w:lvl>
  </w:abstractNum>
  <w:abstractNum w:abstractNumId="2" w15:restartNumberingAfterBreak="0">
    <w:nsid w:val="00000001"/>
    <w:multiLevelType w:val="multilevel"/>
    <w:tmpl w:val="00000001"/>
    <w:name w:val="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0000002"/>
    <w:multiLevelType w:val="multilevel"/>
    <w:tmpl w:val="00000002"/>
    <w:name w:val="List2"/>
    <w:lvl w:ilvl="0">
      <w:start w:val="1"/>
      <w:numFmt w:val="bullet"/>
      <w:lvlText w:val="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0000003"/>
    <w:multiLevelType w:val="multilevel"/>
    <w:tmpl w:val="00000003"/>
    <w:name w:val="List3"/>
    <w:lvl w:ilvl="0">
      <w:start w:val="1"/>
      <w:numFmt w:val="bullet"/>
      <w:lvlText w:val="·"/>
      <w:lvlJc w:val="left"/>
      <w:rPr>
        <w:rFonts w:ascii="Times New Roman" w:hAnsi="Times New Roman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00000004"/>
    <w:multiLevelType w:val="multilevel"/>
    <w:tmpl w:val="00000004"/>
    <w:name w:val="List4"/>
    <w:lvl w:ilvl="0">
      <w:start w:val="1"/>
      <w:numFmt w:val="bullet"/>
      <w:lvlText w:val="·"/>
      <w:lvlJc w:val="left"/>
      <w:rPr>
        <w:rFonts w:ascii="Times New Roman" w:hAnsi="Times New Roman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00000005"/>
    <w:multiLevelType w:val="multilevel"/>
    <w:tmpl w:val="00000005"/>
    <w:name w:val="List5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00000006"/>
    <w:multiLevelType w:val="multilevel"/>
    <w:tmpl w:val="00000006"/>
    <w:name w:val="List6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00000007"/>
    <w:multiLevelType w:val="multilevel"/>
    <w:tmpl w:val="00000007"/>
    <w:name w:val="List7"/>
    <w:lvl w:ilvl="0">
      <w:start w:val="1"/>
      <w:numFmt w:val="decimal"/>
      <w:lvlText w:val="%1."/>
      <w:lvlJc w:val="left"/>
      <w:rPr>
        <w:rFonts w:ascii="Times New Roman" w:hAnsi="Times New Roman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00000008"/>
    <w:multiLevelType w:val="multilevel"/>
    <w:tmpl w:val="00000008"/>
    <w:name w:val="List8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00000009"/>
    <w:multiLevelType w:val="multilevel"/>
    <w:tmpl w:val="00000009"/>
    <w:name w:val="List9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0000000A"/>
    <w:multiLevelType w:val="multilevel"/>
    <w:tmpl w:val="0000000A"/>
    <w:name w:val="List10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 w15:restartNumberingAfterBreak="0">
    <w:nsid w:val="0000000B"/>
    <w:multiLevelType w:val="multilevel"/>
    <w:tmpl w:val="0000000B"/>
    <w:name w:val="List11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 w15:restartNumberingAfterBreak="0">
    <w:nsid w:val="0130307D"/>
    <w:multiLevelType w:val="hybridMultilevel"/>
    <w:tmpl w:val="F0D2353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0634303B"/>
    <w:multiLevelType w:val="multilevel"/>
    <w:tmpl w:val="BB2279A4"/>
    <w:lvl w:ilvl="0">
      <w:start w:val="1"/>
      <w:numFmt w:val="bullet"/>
      <w:pStyle w:val="Figura"/>
      <w:lvlText w:val=""/>
      <w:lvlJc w:val="left"/>
      <w:rPr>
        <w:rFonts w:ascii="Symbol" w:hAnsi="Symbol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pStyle w:val="Ttulo8"/>
      <w:lvlText w:val="o"/>
      <w:lvlJc w:val="left"/>
      <w:rPr>
        <w:rFonts w:ascii="Courier New" w:hAnsi="Courier New"/>
      </w:rPr>
    </w:lvl>
    <w:lvl w:ilvl="8">
      <w:start w:val="1"/>
      <w:numFmt w:val="bullet"/>
      <w:pStyle w:val="Ttulo9"/>
      <w:lvlText w:val=""/>
      <w:lvlJc w:val="left"/>
      <w:rPr>
        <w:rFonts w:ascii="Wingdings" w:hAnsi="Wingdings"/>
      </w:rPr>
    </w:lvl>
  </w:abstractNum>
  <w:abstractNum w:abstractNumId="15" w15:restartNumberingAfterBreak="0">
    <w:nsid w:val="11BC0514"/>
    <w:multiLevelType w:val="multilevel"/>
    <w:tmpl w:val="1C705732"/>
    <w:lvl w:ilvl="0">
      <w:start w:val="1"/>
      <w:numFmt w:val="decimal"/>
      <w:pStyle w:val="TituloCapituloPadro"/>
      <w:lvlText w:val="%1."/>
      <w:lvlJc w:val="left"/>
      <w:rPr>
        <w:rFonts w:cs="Times New Roman"/>
      </w:rPr>
    </w:lvl>
    <w:lvl w:ilvl="1">
      <w:start w:val="1"/>
      <w:numFmt w:val="decimal"/>
      <w:lvlText w:val="%1.%2."/>
      <w:lvlJc w:val="left"/>
      <w:rPr>
        <w:rFonts w:ascii="Arial" w:hAnsi="Arial" w:cs="Arial"/>
        <w:b/>
        <w:sz w:val="22"/>
      </w:rPr>
    </w:lvl>
    <w:lvl w:ilvl="2">
      <w:start w:val="1"/>
      <w:numFmt w:val="decimal"/>
      <w:lvlText w:val="%1.%2.%3."/>
      <w:lvlJc w:val="left"/>
      <w:rPr>
        <w:rFonts w:cs="Times New Roman"/>
      </w:rPr>
    </w:lvl>
    <w:lvl w:ilvl="3">
      <w:start w:val="1"/>
      <w:numFmt w:val="decimal"/>
      <w:lvlText w:val="%4%1.%2."/>
      <w:lvlJc w:val="left"/>
      <w:rPr>
        <w:rFonts w:cs="Times New Roman"/>
      </w:rPr>
    </w:lvl>
    <w:lvl w:ilvl="4">
      <w:start w:val="1"/>
      <w:numFmt w:val="decimal"/>
      <w:lvlText w:val="%1.%2.%3.%4.%5."/>
      <w:lvlJc w:val="left"/>
      <w:rPr>
        <w:rFonts w:cs="Times New Roman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abstractNum w:abstractNumId="16" w15:restartNumberingAfterBreak="0">
    <w:nsid w:val="17305089"/>
    <w:multiLevelType w:val="hybridMultilevel"/>
    <w:tmpl w:val="B50C0916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182F73F6"/>
    <w:multiLevelType w:val="multilevel"/>
    <w:tmpl w:val="0E0412F6"/>
    <w:lvl w:ilvl="0">
      <w:start w:val="1"/>
      <w:numFmt w:val="decimal"/>
      <w:pStyle w:val="Ttulo1"/>
      <w:lvlText w:val="%1."/>
      <w:lvlJc w:val="left"/>
      <w:rPr>
        <w:rFonts w:cs="Arial"/>
      </w:rPr>
    </w:lvl>
    <w:lvl w:ilvl="1">
      <w:start w:val="1"/>
      <w:numFmt w:val="decimal"/>
      <w:pStyle w:val="Ttulo2"/>
      <w:lvlText w:val="%1.%2"/>
      <w:lvlJc w:val="left"/>
      <w:rPr>
        <w:rFonts w:cs="Arial"/>
      </w:rPr>
    </w:lvl>
    <w:lvl w:ilvl="2">
      <w:start w:val="1"/>
      <w:numFmt w:val="decimal"/>
      <w:pStyle w:val="Ttulo1"/>
      <w:lvlText w:val="%1.%2.%3"/>
      <w:lvlJc w:val="left"/>
      <w:rPr>
        <w:rFonts w:ascii="Trebuchet MS" w:hAnsi="Trebuchet MS" w:cs="Trebuchet MS"/>
        <w:color w:val="000000"/>
        <w:sz w:val="24"/>
      </w:rPr>
    </w:lvl>
    <w:lvl w:ilvl="3">
      <w:start w:val="1"/>
      <w:numFmt w:val="decimal"/>
      <w:pStyle w:val="Ttulo2"/>
      <w:lvlText w:val="%1.%2.%3.%4"/>
      <w:lvlJc w:val="left"/>
      <w:rPr>
        <w:rFonts w:cs="Arial"/>
      </w:rPr>
    </w:lvl>
    <w:lvl w:ilvl="4">
      <w:start w:val="1"/>
      <w:numFmt w:val="decimal"/>
      <w:pStyle w:val="Ttulo5"/>
      <w:lvlText w:val="%1.%2.%3.%4.%5"/>
      <w:lvlJc w:val="left"/>
      <w:rPr>
        <w:rFonts w:cs="Arial"/>
      </w:rPr>
    </w:lvl>
    <w:lvl w:ilvl="5">
      <w:start w:val="1"/>
      <w:numFmt w:val="decimal"/>
      <w:lvlText w:val="%1.%2.%3.%4.%5.%6"/>
      <w:lvlJc w:val="left"/>
      <w:rPr>
        <w:rFonts w:cs="Arial"/>
      </w:rPr>
    </w:lvl>
    <w:lvl w:ilvl="6">
      <w:start w:val="1"/>
      <w:numFmt w:val="decimal"/>
      <w:pStyle w:val="Ttulo5"/>
      <w:lvlText w:val="%1.%2.%3.%4.%5.%6.%7"/>
      <w:lvlJc w:val="left"/>
      <w:rPr>
        <w:rFonts w:cs="Arial"/>
      </w:rPr>
    </w:lvl>
    <w:lvl w:ilvl="7">
      <w:start w:val="1"/>
      <w:numFmt w:val="decimal"/>
      <w:lvlText w:val="%1.%2.%3.%4.%5.%6.%7.%8"/>
      <w:lvlJc w:val="left"/>
      <w:rPr>
        <w:rFonts w:cs="Arial"/>
      </w:rPr>
    </w:lvl>
    <w:lvl w:ilvl="8">
      <w:start w:val="1"/>
      <w:numFmt w:val="decimal"/>
      <w:lvlText w:val="%1.%2.%3.%4.%5.%6.%7.%8.%9"/>
      <w:lvlJc w:val="left"/>
      <w:rPr>
        <w:rFonts w:cs="Arial"/>
      </w:rPr>
    </w:lvl>
  </w:abstractNum>
  <w:abstractNum w:abstractNumId="18" w15:restartNumberingAfterBreak="0">
    <w:nsid w:val="1A6538C3"/>
    <w:multiLevelType w:val="multilevel"/>
    <w:tmpl w:val="FBC09E6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Roman"/>
      <w:pStyle w:val="Allfabtico2Char"/>
      <w:lvlText w:val="%2."/>
      <w:lvlJc w:val="left"/>
      <w:rPr>
        <w:rFonts w:cs="Times New Roman"/>
      </w:rPr>
    </w:lvl>
    <w:lvl w:ilvl="2">
      <w:start w:val="1"/>
      <w:numFmt w:val="lowerLetter"/>
      <w:lvlText w:val="%3."/>
      <w:lvlJc w:val="left"/>
      <w:rPr>
        <w:rFonts w:cs="Times New Roman"/>
      </w:rPr>
    </w:lvl>
    <w:lvl w:ilvl="3">
      <w:start w:val="1"/>
      <w:numFmt w:val="lowerLetter"/>
      <w:lvlText w:val="%4)"/>
      <w:lvlJc w:val="left"/>
      <w:rPr>
        <w:rFonts w:cs="Times New Roman"/>
      </w:rPr>
    </w:lvl>
    <w:lvl w:ilvl="4">
      <w:start w:val="1"/>
      <w:numFmt w:val="decimal"/>
      <w:lvlText w:val="(%5)"/>
      <w:lvlJc w:val="left"/>
      <w:rPr>
        <w:rFonts w:cs="Times New Roman"/>
      </w:rPr>
    </w:lvl>
    <w:lvl w:ilvl="5">
      <w:start w:val="1"/>
      <w:numFmt w:val="lowerLetter"/>
      <w:lvlText w:val="(%6)"/>
      <w:lvlJc w:val="left"/>
      <w:rPr>
        <w:rFonts w:cs="Times New Roman"/>
      </w:rPr>
    </w:lvl>
    <w:lvl w:ilvl="6">
      <w:start w:val="1"/>
      <w:numFmt w:val="lowerRoman"/>
      <w:lvlText w:val="(%7)"/>
      <w:lvlJc w:val="left"/>
      <w:rPr>
        <w:rFonts w:cs="Times New Roman"/>
      </w:rPr>
    </w:lvl>
    <w:lvl w:ilvl="7">
      <w:start w:val="1"/>
      <w:numFmt w:val="lowerLetter"/>
      <w:lvlText w:val="(%8)"/>
      <w:lvlJc w:val="left"/>
      <w:rPr>
        <w:rFonts w:cs="Times New Roman"/>
      </w:rPr>
    </w:lvl>
    <w:lvl w:ilvl="8">
      <w:start w:val="1"/>
      <w:numFmt w:val="lowerRoman"/>
      <w:lvlText w:val="(%9)"/>
      <w:lvlJc w:val="left"/>
      <w:rPr>
        <w:rFonts w:cs="Times New Roman"/>
      </w:rPr>
    </w:lvl>
  </w:abstractNum>
  <w:abstractNum w:abstractNumId="19" w15:restartNumberingAfterBreak="0">
    <w:nsid w:val="1B9B3890"/>
    <w:multiLevelType w:val="multilevel"/>
    <w:tmpl w:val="02CCA106"/>
    <w:lvl w:ilvl="0">
      <w:start w:val="1"/>
      <w:numFmt w:val="bullet"/>
      <w:pStyle w:val="RDXNumerado"/>
      <w:lvlText w:val="o"/>
      <w:lvlJc w:val="left"/>
      <w:rPr>
        <w:rFonts w:ascii="Courier New" w:hAnsi="Courier New"/>
      </w:rPr>
    </w:lvl>
    <w:lvl w:ilvl="1">
      <w:numFmt w:val="bullet"/>
      <w:lvlText w:val="-"/>
      <w:lvlJc w:val="left"/>
      <w:rPr>
        <w:rFonts w:ascii="Times New Roman" w:hAnsi="Times New Roman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27FA91D5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337EA88F"/>
    <w:multiLevelType w:val="multilevel"/>
    <w:tmpl w:val="0000000D"/>
    <w:name w:val="MasterList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"/>
      <w:lvlJc w:val="left"/>
    </w:lvl>
    <w:lvl w:ilvl="5">
      <w:start w:val="1"/>
      <w:numFmt w:val="decimal"/>
      <w:lvlText w:val="%1.%2.%3.%4."/>
      <w:lvlJc w:val="left"/>
    </w:lvl>
    <w:lvl w:ilvl="6">
      <w:start w:val="1"/>
      <w:numFmt w:val="decimal"/>
      <w:lvlText w:val="%1.%2.%3.%4."/>
      <w:lvlJc w:val="left"/>
    </w:lvl>
    <w:lvl w:ilvl="7">
      <w:start w:val="1"/>
      <w:numFmt w:val="decimal"/>
      <w:lvlText w:val="%1.%2.%3.%4."/>
      <w:lvlJc w:val="left"/>
    </w:lvl>
    <w:lvl w:ilvl="8">
      <w:start w:val="1"/>
      <w:numFmt w:val="decimal"/>
      <w:lvlText w:val="%1.%2.%3.%4."/>
      <w:lvlJc w:val="left"/>
    </w:lvl>
  </w:abstractNum>
  <w:abstractNum w:abstractNumId="22" w15:restartNumberingAfterBreak="0">
    <w:nsid w:val="338144F4"/>
    <w:multiLevelType w:val="multilevel"/>
    <w:tmpl w:val="0000000E"/>
    <w:name w:val="List864109812_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"/>
      <w:lvlJc w:val="left"/>
    </w:lvl>
    <w:lvl w:ilvl="5">
      <w:numFmt w:val="decimal"/>
      <w:lvlText w:val="%1.%2.%3.%4."/>
      <w:lvlJc w:val="left"/>
    </w:lvl>
    <w:lvl w:ilvl="6">
      <w:numFmt w:val="decimal"/>
      <w:lvlText w:val="%1.%2.%3.%4."/>
      <w:lvlJc w:val="left"/>
    </w:lvl>
    <w:lvl w:ilvl="7">
      <w:numFmt w:val="decimal"/>
      <w:lvlText w:val="%1.%2.%3.%4."/>
      <w:lvlJc w:val="left"/>
    </w:lvl>
    <w:lvl w:ilvl="8">
      <w:numFmt w:val="decimal"/>
      <w:lvlText w:val="%1.%2.%3.%4."/>
      <w:lvlJc w:val="left"/>
    </w:lvl>
  </w:abstractNum>
  <w:abstractNum w:abstractNumId="23" w15:restartNumberingAfterBreak="0">
    <w:nsid w:val="3DCF40CE"/>
    <w:multiLevelType w:val="multilevel"/>
    <w:tmpl w:val="0000000F"/>
    <w:name w:val="List1036992718_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"/>
      <w:lvlJc w:val="left"/>
    </w:lvl>
    <w:lvl w:ilvl="5">
      <w:numFmt w:val="decimal"/>
      <w:lvlText w:val="%1.%2.%3.%4."/>
      <w:lvlJc w:val="left"/>
    </w:lvl>
    <w:lvl w:ilvl="6">
      <w:numFmt w:val="decimal"/>
      <w:lvlText w:val="%1.%2.%3.%4."/>
      <w:lvlJc w:val="left"/>
    </w:lvl>
    <w:lvl w:ilvl="7">
      <w:numFmt w:val="decimal"/>
      <w:lvlText w:val="%1.%2.%3.%4."/>
      <w:lvlJc w:val="left"/>
    </w:lvl>
    <w:lvl w:ilvl="8">
      <w:numFmt w:val="decimal"/>
      <w:lvlText w:val="%1.%2.%3.%4."/>
      <w:lvlJc w:val="left"/>
    </w:lvl>
  </w:abstractNum>
  <w:abstractNum w:abstractNumId="24" w15:restartNumberingAfterBreak="0">
    <w:nsid w:val="3DCFA4A9"/>
    <w:multiLevelType w:val="multilevel"/>
    <w:tmpl w:val="00000010"/>
    <w:name w:val="List1037018281_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"/>
      <w:lvlJc w:val="left"/>
    </w:lvl>
    <w:lvl w:ilvl="5">
      <w:numFmt w:val="decimal"/>
      <w:lvlText w:val="%1.%2.%3.%4."/>
      <w:lvlJc w:val="left"/>
    </w:lvl>
    <w:lvl w:ilvl="6">
      <w:numFmt w:val="decimal"/>
      <w:lvlText w:val="%1.%2.%3.%4."/>
      <w:lvlJc w:val="left"/>
    </w:lvl>
    <w:lvl w:ilvl="7">
      <w:numFmt w:val="decimal"/>
      <w:lvlText w:val="%1.%2.%3.%4."/>
      <w:lvlJc w:val="left"/>
    </w:lvl>
    <w:lvl w:ilvl="8">
      <w:numFmt w:val="decimal"/>
      <w:lvlText w:val="%1.%2.%3.%4."/>
      <w:lvlJc w:val="left"/>
    </w:lvl>
  </w:abstractNum>
  <w:abstractNum w:abstractNumId="25" w15:restartNumberingAfterBreak="0">
    <w:nsid w:val="41366E0E"/>
    <w:multiLevelType w:val="hybridMultilevel"/>
    <w:tmpl w:val="BF5494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9F50707"/>
    <w:multiLevelType w:val="hybridMultilevel"/>
    <w:tmpl w:val="7E7490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CC146E"/>
    <w:multiLevelType w:val="multilevel"/>
    <w:tmpl w:val="4E0A2FDC"/>
    <w:lvl w:ilvl="0">
      <w:start w:val="1"/>
      <w:numFmt w:val="decimal"/>
      <w:lvlText w:val="%1"/>
      <w:lvlJc w:val="left"/>
      <w:rPr>
        <w:rFonts w:ascii="Candara" w:hAnsi="Candara" w:cs="Candara"/>
        <w:color w:val="000000"/>
        <w:sz w:val="35"/>
      </w:rPr>
    </w:lvl>
    <w:lvl w:ilvl="1">
      <w:start w:val="1"/>
      <w:numFmt w:val="decimal"/>
      <w:lvlText w:val="%1.%2"/>
      <w:lvlJc w:val="left"/>
      <w:rPr>
        <w:rFonts w:ascii="Candara" w:hAnsi="Candara" w:cs="Candara"/>
        <w:color w:val="000080"/>
        <w:sz w:val="27"/>
      </w:rPr>
    </w:lvl>
    <w:lvl w:ilvl="2">
      <w:start w:val="1"/>
      <w:numFmt w:val="decimal"/>
      <w:pStyle w:val="Ttulo3"/>
      <w:lvlText w:val="%1.%2.%3"/>
      <w:lvlJc w:val="left"/>
      <w:rPr>
        <w:rFonts w:ascii="Candara" w:hAnsi="Candara" w:cs="Candara"/>
        <w:color w:val="000080"/>
        <w:sz w:val="23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pStyle w:val="Ttulo3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8" w15:restartNumberingAfterBreak="0">
    <w:nsid w:val="661D3162"/>
    <w:multiLevelType w:val="singleLevel"/>
    <w:tmpl w:val="1D049D3A"/>
    <w:lvl w:ilvl="0">
      <w:start w:val="1"/>
      <w:numFmt w:val="lowerLetter"/>
      <w:pStyle w:val="RDXMarcador"/>
      <w:lvlText w:val="%1."/>
      <w:lvlJc w:val="left"/>
      <w:rPr>
        <w:rFonts w:cs="Times New Roman"/>
      </w:rPr>
    </w:lvl>
  </w:abstractNum>
  <w:abstractNum w:abstractNumId="29" w15:restartNumberingAfterBreak="0">
    <w:nsid w:val="6AEA697A"/>
    <w:multiLevelType w:val="hybridMultilevel"/>
    <w:tmpl w:val="64B8686E"/>
    <w:lvl w:ilvl="0" w:tplc="04160001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30" w15:restartNumberingAfterBreak="0">
    <w:nsid w:val="70610985"/>
    <w:multiLevelType w:val="hybridMultilevel"/>
    <w:tmpl w:val="28DCCD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2823DF"/>
    <w:multiLevelType w:val="multilevel"/>
    <w:tmpl w:val="69B0FEBF"/>
    <w:name w:val="List107852617_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" w15:restartNumberingAfterBreak="0">
    <w:nsid w:val="732823E0"/>
    <w:multiLevelType w:val="multilevel"/>
    <w:tmpl w:val="69B0FEC0"/>
    <w:name w:val="List463674876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" w15:restartNumberingAfterBreak="0">
    <w:nsid w:val="732823E1"/>
    <w:multiLevelType w:val="multilevel"/>
    <w:tmpl w:val="69B0FEC1"/>
    <w:name w:val="List463727074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" w15:restartNumberingAfterBreak="0">
    <w:nsid w:val="732823E2"/>
    <w:multiLevelType w:val="multilevel"/>
    <w:tmpl w:val="69B0FEC2"/>
    <w:name w:val="List463793640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 w15:restartNumberingAfterBreak="0">
    <w:nsid w:val="732823E3"/>
    <w:multiLevelType w:val="multilevel"/>
    <w:tmpl w:val="69B0FEC3"/>
    <w:name w:val="List466495904_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" w15:restartNumberingAfterBreak="0">
    <w:nsid w:val="74D67F98"/>
    <w:multiLevelType w:val="multilevel"/>
    <w:tmpl w:val="0BFE8284"/>
    <w:lvl w:ilvl="0">
      <w:start w:val="1"/>
      <w:numFmt w:val="bullet"/>
      <w:pStyle w:val="Alfabtico1"/>
      <w:lvlText w:val=""/>
      <w:lvlJc w:val="left"/>
      <w:rPr>
        <w:rFonts w:ascii="Wingdings" w:hAnsi="Wingdings"/>
      </w:rPr>
    </w:lvl>
    <w:lvl w:ilvl="1">
      <w:start w:val="1"/>
      <w:numFmt w:val="bullet"/>
      <w:lvlText w:val=""/>
      <w:lvlJc w:val="left"/>
      <w:rPr>
        <w:rFonts w:ascii="Wingdings" w:hAnsi="Wingdings"/>
      </w:rPr>
    </w:lvl>
    <w:lvl w:ilvl="2">
      <w:start w:val="1"/>
      <w:numFmt w:val="bullet"/>
      <w:lvlText w:val="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"/>
      <w:lvlJc w:val="left"/>
      <w:rPr>
        <w:rFonts w:ascii="Symbol" w:hAnsi="Symbol"/>
      </w:rPr>
    </w:lvl>
    <w:lvl w:ilvl="5">
      <w:start w:val="1"/>
      <w:numFmt w:val="bullet"/>
      <w:lvlText w:val=""/>
      <w:lvlJc w:val="left"/>
      <w:rPr>
        <w:rFonts w:ascii="Wingdings" w:hAnsi="Wingdings"/>
      </w:rPr>
    </w:lvl>
    <w:lvl w:ilvl="6">
      <w:start w:val="1"/>
      <w:numFmt w:val="bullet"/>
      <w:lvlText w:val=""/>
      <w:lvlJc w:val="left"/>
      <w:rPr>
        <w:rFonts w:ascii="Wingdings" w:hAnsi="Wingdings"/>
      </w:rPr>
    </w:lvl>
    <w:lvl w:ilvl="7">
      <w:start w:val="1"/>
      <w:numFmt w:val="bullet"/>
      <w:lvlText w:val=""/>
      <w:lvlJc w:val="left"/>
      <w:rPr>
        <w:rFonts w:ascii="Symbol" w:hAnsi="Symbol"/>
      </w:rPr>
    </w:lvl>
    <w:lvl w:ilvl="8">
      <w:start w:val="1"/>
      <w:numFmt w:val="bullet"/>
      <w:lvlText w:val=""/>
      <w:lvlJc w:val="left"/>
      <w:rPr>
        <w:rFonts w:ascii="Symbol" w:hAnsi="Symbol"/>
      </w:rPr>
    </w:lvl>
  </w:abstractNum>
  <w:abstractNum w:abstractNumId="37" w15:restartNumberingAfterBreak="0">
    <w:nsid w:val="74D67F99"/>
    <w:multiLevelType w:val="multilevel"/>
    <w:tmpl w:val="7BEC7CEB"/>
    <w:name w:val="List655009385_1"/>
    <w:lvl w:ilvl="0">
      <w:start w:val="1"/>
      <w:numFmt w:val="decimal"/>
      <w:lvlText w:val="%1"/>
      <w:lvlJc w:val="left"/>
    </w:lvl>
    <w:lvl w:ilvl="1">
      <w:start w:val="1"/>
      <w:numFmt w:val="decimal"/>
      <w:pStyle w:val="TituloSeoPadro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1"/>
  </w:num>
  <w:num w:numId="2">
    <w:abstractNumId w:val="0"/>
  </w:num>
  <w:num w:numId="3">
    <w:abstractNumId w:val="36"/>
  </w:num>
  <w:num w:numId="4">
    <w:abstractNumId w:val="18"/>
  </w:num>
  <w:num w:numId="5">
    <w:abstractNumId w:val="28"/>
  </w:num>
  <w:num w:numId="6">
    <w:abstractNumId w:val="14"/>
  </w:num>
  <w:num w:numId="7">
    <w:abstractNumId w:val="19"/>
  </w:num>
  <w:num w:numId="8">
    <w:abstractNumId w:val="17"/>
  </w:num>
  <w:num w:numId="9">
    <w:abstractNumId w:val="15"/>
  </w:num>
  <w:num w:numId="10">
    <w:abstractNumId w:val="37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pStyle w:val="TituloSeoPadro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11">
    <w:abstractNumId w:val="27"/>
  </w:num>
  <w:num w:numId="12">
    <w:abstractNumId w:val="29"/>
  </w:num>
  <w:num w:numId="13">
    <w:abstractNumId w:val="16"/>
  </w:num>
  <w:num w:numId="14">
    <w:abstractNumId w:val="13"/>
  </w:num>
  <w:num w:numId="15">
    <w:abstractNumId w:val="25"/>
  </w:num>
  <w:num w:numId="16">
    <w:abstractNumId w:val="30"/>
  </w:num>
  <w:num w:numId="17">
    <w:abstractNumId w:val="26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lang="en-US" w:vendorID="64" w:dllVersion="131078" w:nlCheck="1" w:checkStyle="1" w:appName="MSWord"/>
  <w:trackRevisions w:val="false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CF"/>
    <w:rsid w:val="00000B9A"/>
    <w:rsid w:val="00004E3D"/>
    <w:rsid w:val="00007342"/>
    <w:rsid w:val="000123C9"/>
    <w:rsid w:val="0001262E"/>
    <w:rsid w:val="00012B4F"/>
    <w:rsid w:val="00015018"/>
    <w:rsid w:val="000157B1"/>
    <w:rsid w:val="00015E04"/>
    <w:rsid w:val="000205DC"/>
    <w:rsid w:val="0002586F"/>
    <w:rsid w:val="0002626F"/>
    <w:rsid w:val="000262B4"/>
    <w:rsid w:val="000324DA"/>
    <w:rsid w:val="00033F2D"/>
    <w:rsid w:val="00034430"/>
    <w:rsid w:val="0003443C"/>
    <w:rsid w:val="00034A92"/>
    <w:rsid w:val="00034ACE"/>
    <w:rsid w:val="0003501D"/>
    <w:rsid w:val="00035E43"/>
    <w:rsid w:val="0003615E"/>
    <w:rsid w:val="0003734F"/>
    <w:rsid w:val="00041DE6"/>
    <w:rsid w:val="00043B55"/>
    <w:rsid w:val="00043F86"/>
    <w:rsid w:val="00044049"/>
    <w:rsid w:val="00045735"/>
    <w:rsid w:val="00051358"/>
    <w:rsid w:val="0005210B"/>
    <w:rsid w:val="0005223E"/>
    <w:rsid w:val="0005577A"/>
    <w:rsid w:val="00061BBA"/>
    <w:rsid w:val="00061C15"/>
    <w:rsid w:val="00063DEF"/>
    <w:rsid w:val="00064747"/>
    <w:rsid w:val="000658E3"/>
    <w:rsid w:val="00065FF1"/>
    <w:rsid w:val="00066513"/>
    <w:rsid w:val="00066D46"/>
    <w:rsid w:val="000703BD"/>
    <w:rsid w:val="0007254C"/>
    <w:rsid w:val="0007284A"/>
    <w:rsid w:val="00072B5D"/>
    <w:rsid w:val="00073644"/>
    <w:rsid w:val="00073B45"/>
    <w:rsid w:val="00073F13"/>
    <w:rsid w:val="0007447F"/>
    <w:rsid w:val="0007506A"/>
    <w:rsid w:val="000761F4"/>
    <w:rsid w:val="0007787A"/>
    <w:rsid w:val="000779EB"/>
    <w:rsid w:val="00077E8D"/>
    <w:rsid w:val="00081A9D"/>
    <w:rsid w:val="00083E9A"/>
    <w:rsid w:val="000850BF"/>
    <w:rsid w:val="0008531C"/>
    <w:rsid w:val="00087350"/>
    <w:rsid w:val="00087F1E"/>
    <w:rsid w:val="00090057"/>
    <w:rsid w:val="00090E1F"/>
    <w:rsid w:val="00091BBB"/>
    <w:rsid w:val="00091CC6"/>
    <w:rsid w:val="00092509"/>
    <w:rsid w:val="00092A9E"/>
    <w:rsid w:val="00093CA2"/>
    <w:rsid w:val="0009449F"/>
    <w:rsid w:val="0009625A"/>
    <w:rsid w:val="00097C8F"/>
    <w:rsid w:val="000A012D"/>
    <w:rsid w:val="000A1735"/>
    <w:rsid w:val="000A191C"/>
    <w:rsid w:val="000A1D51"/>
    <w:rsid w:val="000A4F21"/>
    <w:rsid w:val="000B1959"/>
    <w:rsid w:val="000B208C"/>
    <w:rsid w:val="000B2364"/>
    <w:rsid w:val="000B24CE"/>
    <w:rsid w:val="000B2C9B"/>
    <w:rsid w:val="000B3001"/>
    <w:rsid w:val="000B5EB3"/>
    <w:rsid w:val="000B70BC"/>
    <w:rsid w:val="000B7A8E"/>
    <w:rsid w:val="000C16E3"/>
    <w:rsid w:val="000C2634"/>
    <w:rsid w:val="000C28A9"/>
    <w:rsid w:val="000C330E"/>
    <w:rsid w:val="000C431F"/>
    <w:rsid w:val="000C5620"/>
    <w:rsid w:val="000C618E"/>
    <w:rsid w:val="000C6912"/>
    <w:rsid w:val="000D019F"/>
    <w:rsid w:val="000D0D52"/>
    <w:rsid w:val="000D0DAF"/>
    <w:rsid w:val="000D1FBD"/>
    <w:rsid w:val="000D323F"/>
    <w:rsid w:val="000D3FFD"/>
    <w:rsid w:val="000D4D5A"/>
    <w:rsid w:val="000D676A"/>
    <w:rsid w:val="000D684C"/>
    <w:rsid w:val="000E1404"/>
    <w:rsid w:val="000E2C51"/>
    <w:rsid w:val="000E7522"/>
    <w:rsid w:val="000F09B1"/>
    <w:rsid w:val="000F0CAB"/>
    <w:rsid w:val="000F0D61"/>
    <w:rsid w:val="000F228A"/>
    <w:rsid w:val="000F3185"/>
    <w:rsid w:val="000F3D5A"/>
    <w:rsid w:val="000F4C45"/>
    <w:rsid w:val="000F4FF8"/>
    <w:rsid w:val="000F660D"/>
    <w:rsid w:val="00100192"/>
    <w:rsid w:val="0010200A"/>
    <w:rsid w:val="0010326A"/>
    <w:rsid w:val="00104B92"/>
    <w:rsid w:val="00104EEB"/>
    <w:rsid w:val="00104F44"/>
    <w:rsid w:val="00105648"/>
    <w:rsid w:val="00107C3F"/>
    <w:rsid w:val="001113DC"/>
    <w:rsid w:val="00112B08"/>
    <w:rsid w:val="00115343"/>
    <w:rsid w:val="00116112"/>
    <w:rsid w:val="00116665"/>
    <w:rsid w:val="00116B2D"/>
    <w:rsid w:val="0011754B"/>
    <w:rsid w:val="00117A88"/>
    <w:rsid w:val="00124785"/>
    <w:rsid w:val="00125435"/>
    <w:rsid w:val="0012543E"/>
    <w:rsid w:val="001262D7"/>
    <w:rsid w:val="00126ADE"/>
    <w:rsid w:val="00126EF9"/>
    <w:rsid w:val="00130F99"/>
    <w:rsid w:val="00131813"/>
    <w:rsid w:val="00132420"/>
    <w:rsid w:val="0013347E"/>
    <w:rsid w:val="0013457B"/>
    <w:rsid w:val="00134642"/>
    <w:rsid w:val="00135BFC"/>
    <w:rsid w:val="00135C0D"/>
    <w:rsid w:val="00140D76"/>
    <w:rsid w:val="0014146D"/>
    <w:rsid w:val="00143117"/>
    <w:rsid w:val="0014346B"/>
    <w:rsid w:val="001438F0"/>
    <w:rsid w:val="0014444D"/>
    <w:rsid w:val="00145180"/>
    <w:rsid w:val="00146B9B"/>
    <w:rsid w:val="00146F70"/>
    <w:rsid w:val="00152C96"/>
    <w:rsid w:val="0015547E"/>
    <w:rsid w:val="00155FD7"/>
    <w:rsid w:val="001611FE"/>
    <w:rsid w:val="00162469"/>
    <w:rsid w:val="00163C4A"/>
    <w:rsid w:val="00164408"/>
    <w:rsid w:val="00164B19"/>
    <w:rsid w:val="00165814"/>
    <w:rsid w:val="0016585B"/>
    <w:rsid w:val="001717D5"/>
    <w:rsid w:val="0017756F"/>
    <w:rsid w:val="00181A50"/>
    <w:rsid w:val="0018249B"/>
    <w:rsid w:val="001826CB"/>
    <w:rsid w:val="001842A3"/>
    <w:rsid w:val="0018476E"/>
    <w:rsid w:val="00184C9B"/>
    <w:rsid w:val="00185D4E"/>
    <w:rsid w:val="00187CCD"/>
    <w:rsid w:val="00194435"/>
    <w:rsid w:val="00195586"/>
    <w:rsid w:val="0019608E"/>
    <w:rsid w:val="00196A9D"/>
    <w:rsid w:val="00197148"/>
    <w:rsid w:val="00197D9E"/>
    <w:rsid w:val="001A1662"/>
    <w:rsid w:val="001A5A95"/>
    <w:rsid w:val="001B03B5"/>
    <w:rsid w:val="001B04C2"/>
    <w:rsid w:val="001B0D16"/>
    <w:rsid w:val="001B2917"/>
    <w:rsid w:val="001B4F41"/>
    <w:rsid w:val="001B50FA"/>
    <w:rsid w:val="001B52B1"/>
    <w:rsid w:val="001B780A"/>
    <w:rsid w:val="001B7A67"/>
    <w:rsid w:val="001C03E0"/>
    <w:rsid w:val="001C1B8B"/>
    <w:rsid w:val="001C1C49"/>
    <w:rsid w:val="001C2B83"/>
    <w:rsid w:val="001C4150"/>
    <w:rsid w:val="001C48C4"/>
    <w:rsid w:val="001C4ED8"/>
    <w:rsid w:val="001C4F2A"/>
    <w:rsid w:val="001C572E"/>
    <w:rsid w:val="001C5C6D"/>
    <w:rsid w:val="001C5EE7"/>
    <w:rsid w:val="001C6202"/>
    <w:rsid w:val="001D0F75"/>
    <w:rsid w:val="001D1B1B"/>
    <w:rsid w:val="001D2231"/>
    <w:rsid w:val="001D2F5C"/>
    <w:rsid w:val="001D3BBC"/>
    <w:rsid w:val="001D3C67"/>
    <w:rsid w:val="001D41D5"/>
    <w:rsid w:val="001D4459"/>
    <w:rsid w:val="001D643C"/>
    <w:rsid w:val="001D6F29"/>
    <w:rsid w:val="001D70D4"/>
    <w:rsid w:val="001E2621"/>
    <w:rsid w:val="001E2752"/>
    <w:rsid w:val="001E29ED"/>
    <w:rsid w:val="001E3282"/>
    <w:rsid w:val="001E3DB7"/>
    <w:rsid w:val="001E6CEC"/>
    <w:rsid w:val="001F036C"/>
    <w:rsid w:val="001F092C"/>
    <w:rsid w:val="001F0E09"/>
    <w:rsid w:val="001F14E1"/>
    <w:rsid w:val="001F2981"/>
    <w:rsid w:val="001F3261"/>
    <w:rsid w:val="001F3361"/>
    <w:rsid w:val="001F49ED"/>
    <w:rsid w:val="001F6D8C"/>
    <w:rsid w:val="002013E1"/>
    <w:rsid w:val="00204D7C"/>
    <w:rsid w:val="00206A79"/>
    <w:rsid w:val="00206ADE"/>
    <w:rsid w:val="0021088D"/>
    <w:rsid w:val="00212CD0"/>
    <w:rsid w:val="00213435"/>
    <w:rsid w:val="002144FE"/>
    <w:rsid w:val="002150F0"/>
    <w:rsid w:val="00217794"/>
    <w:rsid w:val="00217D6B"/>
    <w:rsid w:val="00220863"/>
    <w:rsid w:val="0022092A"/>
    <w:rsid w:val="00220B25"/>
    <w:rsid w:val="00221A32"/>
    <w:rsid w:val="00223608"/>
    <w:rsid w:val="0022369B"/>
    <w:rsid w:val="002245B2"/>
    <w:rsid w:val="0022483B"/>
    <w:rsid w:val="00224897"/>
    <w:rsid w:val="002261FF"/>
    <w:rsid w:val="00227E8F"/>
    <w:rsid w:val="00230066"/>
    <w:rsid w:val="00231FA3"/>
    <w:rsid w:val="00233E2D"/>
    <w:rsid w:val="002343BF"/>
    <w:rsid w:val="002347FD"/>
    <w:rsid w:val="00234F06"/>
    <w:rsid w:val="00236019"/>
    <w:rsid w:val="00236EEB"/>
    <w:rsid w:val="00237E74"/>
    <w:rsid w:val="00240B4F"/>
    <w:rsid w:val="00243A77"/>
    <w:rsid w:val="00244DBC"/>
    <w:rsid w:val="00245CD1"/>
    <w:rsid w:val="00246845"/>
    <w:rsid w:val="00247BBA"/>
    <w:rsid w:val="00250999"/>
    <w:rsid w:val="002512C6"/>
    <w:rsid w:val="00251799"/>
    <w:rsid w:val="00251820"/>
    <w:rsid w:val="00251B2A"/>
    <w:rsid w:val="00252486"/>
    <w:rsid w:val="002524D9"/>
    <w:rsid w:val="00253793"/>
    <w:rsid w:val="00254CB4"/>
    <w:rsid w:val="002550D7"/>
    <w:rsid w:val="00255B71"/>
    <w:rsid w:val="00260643"/>
    <w:rsid w:val="0026153A"/>
    <w:rsid w:val="00261CC5"/>
    <w:rsid w:val="00262BEB"/>
    <w:rsid w:val="00262E4F"/>
    <w:rsid w:val="00264C45"/>
    <w:rsid w:val="00267B02"/>
    <w:rsid w:val="002730F6"/>
    <w:rsid w:val="00274E2F"/>
    <w:rsid w:val="00277826"/>
    <w:rsid w:val="00277A16"/>
    <w:rsid w:val="00277B4D"/>
    <w:rsid w:val="002828B6"/>
    <w:rsid w:val="00284A7C"/>
    <w:rsid w:val="002850A4"/>
    <w:rsid w:val="0028562D"/>
    <w:rsid w:val="002859E8"/>
    <w:rsid w:val="00285E95"/>
    <w:rsid w:val="00286C2C"/>
    <w:rsid w:val="00286CE8"/>
    <w:rsid w:val="002873C5"/>
    <w:rsid w:val="00287DAD"/>
    <w:rsid w:val="002922AF"/>
    <w:rsid w:val="002932A6"/>
    <w:rsid w:val="0029348B"/>
    <w:rsid w:val="00294C0E"/>
    <w:rsid w:val="00294C97"/>
    <w:rsid w:val="00296237"/>
    <w:rsid w:val="0029658C"/>
    <w:rsid w:val="00297215"/>
    <w:rsid w:val="002975DB"/>
    <w:rsid w:val="002A12B1"/>
    <w:rsid w:val="002A6DF4"/>
    <w:rsid w:val="002B5736"/>
    <w:rsid w:val="002B7CF6"/>
    <w:rsid w:val="002C0AF3"/>
    <w:rsid w:val="002C2607"/>
    <w:rsid w:val="002C4AD3"/>
    <w:rsid w:val="002C4BED"/>
    <w:rsid w:val="002C54D1"/>
    <w:rsid w:val="002C5F50"/>
    <w:rsid w:val="002C765A"/>
    <w:rsid w:val="002D06BB"/>
    <w:rsid w:val="002D086E"/>
    <w:rsid w:val="002D0E03"/>
    <w:rsid w:val="002D22E9"/>
    <w:rsid w:val="002D4955"/>
    <w:rsid w:val="002D5171"/>
    <w:rsid w:val="002D5A2D"/>
    <w:rsid w:val="002D6AB8"/>
    <w:rsid w:val="002D7549"/>
    <w:rsid w:val="002D77A3"/>
    <w:rsid w:val="002E0119"/>
    <w:rsid w:val="002E1961"/>
    <w:rsid w:val="002E1B5D"/>
    <w:rsid w:val="002E2BDF"/>
    <w:rsid w:val="002E2FB0"/>
    <w:rsid w:val="002E3D02"/>
    <w:rsid w:val="002E3F78"/>
    <w:rsid w:val="002E46C9"/>
    <w:rsid w:val="002E5111"/>
    <w:rsid w:val="002E5836"/>
    <w:rsid w:val="002E6E53"/>
    <w:rsid w:val="002E6FA9"/>
    <w:rsid w:val="002E7F92"/>
    <w:rsid w:val="002F05A4"/>
    <w:rsid w:val="002F08A9"/>
    <w:rsid w:val="002F0A5A"/>
    <w:rsid w:val="002F2379"/>
    <w:rsid w:val="002F4D5D"/>
    <w:rsid w:val="002F64B6"/>
    <w:rsid w:val="002F78C8"/>
    <w:rsid w:val="00300B60"/>
    <w:rsid w:val="00301AC2"/>
    <w:rsid w:val="00301F75"/>
    <w:rsid w:val="00303976"/>
    <w:rsid w:val="00304CB9"/>
    <w:rsid w:val="003051C5"/>
    <w:rsid w:val="00306E52"/>
    <w:rsid w:val="00307F4A"/>
    <w:rsid w:val="00311A4D"/>
    <w:rsid w:val="00311D60"/>
    <w:rsid w:val="003127DA"/>
    <w:rsid w:val="00312FDA"/>
    <w:rsid w:val="00313765"/>
    <w:rsid w:val="003155D4"/>
    <w:rsid w:val="0031582C"/>
    <w:rsid w:val="00315FCD"/>
    <w:rsid w:val="003163C0"/>
    <w:rsid w:val="00317A2C"/>
    <w:rsid w:val="00320555"/>
    <w:rsid w:val="00321613"/>
    <w:rsid w:val="0032243F"/>
    <w:rsid w:val="00322CC6"/>
    <w:rsid w:val="00324582"/>
    <w:rsid w:val="00324DC4"/>
    <w:rsid w:val="0032520F"/>
    <w:rsid w:val="00326730"/>
    <w:rsid w:val="00326F49"/>
    <w:rsid w:val="00330EA2"/>
    <w:rsid w:val="003324ED"/>
    <w:rsid w:val="00332EC8"/>
    <w:rsid w:val="00333708"/>
    <w:rsid w:val="00334825"/>
    <w:rsid w:val="0033505C"/>
    <w:rsid w:val="00335304"/>
    <w:rsid w:val="00335333"/>
    <w:rsid w:val="0033777D"/>
    <w:rsid w:val="00340F0F"/>
    <w:rsid w:val="00343E1F"/>
    <w:rsid w:val="00344888"/>
    <w:rsid w:val="00344B71"/>
    <w:rsid w:val="00345DCA"/>
    <w:rsid w:val="00347691"/>
    <w:rsid w:val="00350763"/>
    <w:rsid w:val="003514E4"/>
    <w:rsid w:val="00351804"/>
    <w:rsid w:val="00355706"/>
    <w:rsid w:val="0036224C"/>
    <w:rsid w:val="003639C1"/>
    <w:rsid w:val="00364729"/>
    <w:rsid w:val="003663FB"/>
    <w:rsid w:val="00366FFA"/>
    <w:rsid w:val="0037060A"/>
    <w:rsid w:val="00371B81"/>
    <w:rsid w:val="00371BA8"/>
    <w:rsid w:val="00373717"/>
    <w:rsid w:val="00374D94"/>
    <w:rsid w:val="003760C1"/>
    <w:rsid w:val="00377391"/>
    <w:rsid w:val="003821E4"/>
    <w:rsid w:val="00382974"/>
    <w:rsid w:val="0038512B"/>
    <w:rsid w:val="00391143"/>
    <w:rsid w:val="003917B5"/>
    <w:rsid w:val="00391BEC"/>
    <w:rsid w:val="00392AA0"/>
    <w:rsid w:val="00392AF4"/>
    <w:rsid w:val="00394F36"/>
    <w:rsid w:val="003971D0"/>
    <w:rsid w:val="003A09D9"/>
    <w:rsid w:val="003A1A44"/>
    <w:rsid w:val="003A2862"/>
    <w:rsid w:val="003A309A"/>
    <w:rsid w:val="003A449D"/>
    <w:rsid w:val="003A545E"/>
    <w:rsid w:val="003B08DA"/>
    <w:rsid w:val="003B0AA4"/>
    <w:rsid w:val="003B13B8"/>
    <w:rsid w:val="003B3CF4"/>
    <w:rsid w:val="003B54FF"/>
    <w:rsid w:val="003B5945"/>
    <w:rsid w:val="003B6B24"/>
    <w:rsid w:val="003B6F02"/>
    <w:rsid w:val="003B7D4C"/>
    <w:rsid w:val="003B7EAD"/>
    <w:rsid w:val="003C1592"/>
    <w:rsid w:val="003C17ED"/>
    <w:rsid w:val="003C338B"/>
    <w:rsid w:val="003C3F48"/>
    <w:rsid w:val="003C64A4"/>
    <w:rsid w:val="003C74A8"/>
    <w:rsid w:val="003C7646"/>
    <w:rsid w:val="003C7B1B"/>
    <w:rsid w:val="003D0E58"/>
    <w:rsid w:val="003D1A23"/>
    <w:rsid w:val="003D1B75"/>
    <w:rsid w:val="003D204D"/>
    <w:rsid w:val="003D26C0"/>
    <w:rsid w:val="003D2857"/>
    <w:rsid w:val="003D2E99"/>
    <w:rsid w:val="003D2EF4"/>
    <w:rsid w:val="003D4175"/>
    <w:rsid w:val="003D41F6"/>
    <w:rsid w:val="003D4AD0"/>
    <w:rsid w:val="003D568A"/>
    <w:rsid w:val="003D63D2"/>
    <w:rsid w:val="003D6C37"/>
    <w:rsid w:val="003D7735"/>
    <w:rsid w:val="003E108A"/>
    <w:rsid w:val="003E4642"/>
    <w:rsid w:val="003E6BA4"/>
    <w:rsid w:val="003F1D76"/>
    <w:rsid w:val="003F2199"/>
    <w:rsid w:val="003F34E9"/>
    <w:rsid w:val="003F3D5A"/>
    <w:rsid w:val="003F5A04"/>
    <w:rsid w:val="003F6B01"/>
    <w:rsid w:val="00401BE8"/>
    <w:rsid w:val="0040666E"/>
    <w:rsid w:val="004114FB"/>
    <w:rsid w:val="00411A69"/>
    <w:rsid w:val="00411D6C"/>
    <w:rsid w:val="00413FCF"/>
    <w:rsid w:val="0041560E"/>
    <w:rsid w:val="00415C4B"/>
    <w:rsid w:val="0041677C"/>
    <w:rsid w:val="0041723E"/>
    <w:rsid w:val="00420E93"/>
    <w:rsid w:val="00420F4A"/>
    <w:rsid w:val="00420FBF"/>
    <w:rsid w:val="00423984"/>
    <w:rsid w:val="004256C6"/>
    <w:rsid w:val="00425F4E"/>
    <w:rsid w:val="00426AB7"/>
    <w:rsid w:val="0043127D"/>
    <w:rsid w:val="00432D2A"/>
    <w:rsid w:val="0043322C"/>
    <w:rsid w:val="0043473A"/>
    <w:rsid w:val="00440B38"/>
    <w:rsid w:val="004416E9"/>
    <w:rsid w:val="00442CDD"/>
    <w:rsid w:val="0044325B"/>
    <w:rsid w:val="00443BD5"/>
    <w:rsid w:val="00445C91"/>
    <w:rsid w:val="0045108C"/>
    <w:rsid w:val="00451A1E"/>
    <w:rsid w:val="00453435"/>
    <w:rsid w:val="004546E1"/>
    <w:rsid w:val="00454F5D"/>
    <w:rsid w:val="004575E6"/>
    <w:rsid w:val="00460554"/>
    <w:rsid w:val="0046131B"/>
    <w:rsid w:val="00464BCB"/>
    <w:rsid w:val="00465D59"/>
    <w:rsid w:val="00465F2A"/>
    <w:rsid w:val="00466E52"/>
    <w:rsid w:val="004709FA"/>
    <w:rsid w:val="00475A6E"/>
    <w:rsid w:val="00475AF6"/>
    <w:rsid w:val="00475F8B"/>
    <w:rsid w:val="004764A6"/>
    <w:rsid w:val="00476B25"/>
    <w:rsid w:val="00477260"/>
    <w:rsid w:val="004778A8"/>
    <w:rsid w:val="00477912"/>
    <w:rsid w:val="004811BF"/>
    <w:rsid w:val="004813AE"/>
    <w:rsid w:val="004818A6"/>
    <w:rsid w:val="00481BB1"/>
    <w:rsid w:val="004838F2"/>
    <w:rsid w:val="0048394F"/>
    <w:rsid w:val="00484A70"/>
    <w:rsid w:val="00486190"/>
    <w:rsid w:val="0048720C"/>
    <w:rsid w:val="00487B2F"/>
    <w:rsid w:val="0049000C"/>
    <w:rsid w:val="004924EB"/>
    <w:rsid w:val="00492E05"/>
    <w:rsid w:val="00493B08"/>
    <w:rsid w:val="00494E87"/>
    <w:rsid w:val="00495D36"/>
    <w:rsid w:val="00496DCB"/>
    <w:rsid w:val="00497FEA"/>
    <w:rsid w:val="004A1A0D"/>
    <w:rsid w:val="004A3DC9"/>
    <w:rsid w:val="004A45CC"/>
    <w:rsid w:val="004A46F2"/>
    <w:rsid w:val="004A47A8"/>
    <w:rsid w:val="004A6B1C"/>
    <w:rsid w:val="004A773E"/>
    <w:rsid w:val="004B16B6"/>
    <w:rsid w:val="004B25C7"/>
    <w:rsid w:val="004B30E4"/>
    <w:rsid w:val="004B34C8"/>
    <w:rsid w:val="004B4869"/>
    <w:rsid w:val="004B6720"/>
    <w:rsid w:val="004B73FC"/>
    <w:rsid w:val="004B7B34"/>
    <w:rsid w:val="004C098B"/>
    <w:rsid w:val="004C0D1E"/>
    <w:rsid w:val="004C1C07"/>
    <w:rsid w:val="004C205F"/>
    <w:rsid w:val="004C5C9B"/>
    <w:rsid w:val="004C6A3E"/>
    <w:rsid w:val="004D0616"/>
    <w:rsid w:val="004D08E8"/>
    <w:rsid w:val="004D0BB8"/>
    <w:rsid w:val="004D1AE3"/>
    <w:rsid w:val="004D1F11"/>
    <w:rsid w:val="004D2540"/>
    <w:rsid w:val="004D28C0"/>
    <w:rsid w:val="004D2F80"/>
    <w:rsid w:val="004D3AB5"/>
    <w:rsid w:val="004D423C"/>
    <w:rsid w:val="004D4979"/>
    <w:rsid w:val="004D5580"/>
    <w:rsid w:val="004D71E8"/>
    <w:rsid w:val="004D7D73"/>
    <w:rsid w:val="004D7F85"/>
    <w:rsid w:val="004E1C2A"/>
    <w:rsid w:val="004E3E26"/>
    <w:rsid w:val="004E5D4B"/>
    <w:rsid w:val="004E6B72"/>
    <w:rsid w:val="004E6C93"/>
    <w:rsid w:val="004E71FF"/>
    <w:rsid w:val="004E78F8"/>
    <w:rsid w:val="004E7A43"/>
    <w:rsid w:val="004F0A96"/>
    <w:rsid w:val="004F0AD1"/>
    <w:rsid w:val="004F1469"/>
    <w:rsid w:val="004F2747"/>
    <w:rsid w:val="004F3488"/>
    <w:rsid w:val="004F56A8"/>
    <w:rsid w:val="004F643D"/>
    <w:rsid w:val="004F75C0"/>
    <w:rsid w:val="004F7894"/>
    <w:rsid w:val="004F79AC"/>
    <w:rsid w:val="005014C4"/>
    <w:rsid w:val="0050259D"/>
    <w:rsid w:val="00503461"/>
    <w:rsid w:val="00506EA3"/>
    <w:rsid w:val="00507B2C"/>
    <w:rsid w:val="00507B8F"/>
    <w:rsid w:val="00510504"/>
    <w:rsid w:val="00511FAB"/>
    <w:rsid w:val="00512034"/>
    <w:rsid w:val="005136A1"/>
    <w:rsid w:val="00514AF6"/>
    <w:rsid w:val="00520264"/>
    <w:rsid w:val="00520D7C"/>
    <w:rsid w:val="00521699"/>
    <w:rsid w:val="005235E7"/>
    <w:rsid w:val="005257CD"/>
    <w:rsid w:val="005261F8"/>
    <w:rsid w:val="0052771D"/>
    <w:rsid w:val="00531478"/>
    <w:rsid w:val="00531807"/>
    <w:rsid w:val="00531A25"/>
    <w:rsid w:val="00532A33"/>
    <w:rsid w:val="0053311D"/>
    <w:rsid w:val="0053610A"/>
    <w:rsid w:val="005373D8"/>
    <w:rsid w:val="00537FEA"/>
    <w:rsid w:val="0054027D"/>
    <w:rsid w:val="00540E66"/>
    <w:rsid w:val="0054109B"/>
    <w:rsid w:val="005417F4"/>
    <w:rsid w:val="00541945"/>
    <w:rsid w:val="005444AF"/>
    <w:rsid w:val="00544BA9"/>
    <w:rsid w:val="00552099"/>
    <w:rsid w:val="00552AD3"/>
    <w:rsid w:val="00552F93"/>
    <w:rsid w:val="0055509D"/>
    <w:rsid w:val="005552EE"/>
    <w:rsid w:val="00555550"/>
    <w:rsid w:val="0055671B"/>
    <w:rsid w:val="005609E4"/>
    <w:rsid w:val="00561D4B"/>
    <w:rsid w:val="00562F49"/>
    <w:rsid w:val="005635D5"/>
    <w:rsid w:val="005652B9"/>
    <w:rsid w:val="005673D3"/>
    <w:rsid w:val="00567478"/>
    <w:rsid w:val="005674F2"/>
    <w:rsid w:val="0056784F"/>
    <w:rsid w:val="00567C56"/>
    <w:rsid w:val="00570C91"/>
    <w:rsid w:val="00570CE0"/>
    <w:rsid w:val="00573E6C"/>
    <w:rsid w:val="005745EB"/>
    <w:rsid w:val="00574F2C"/>
    <w:rsid w:val="005771CA"/>
    <w:rsid w:val="0057757A"/>
    <w:rsid w:val="005809B8"/>
    <w:rsid w:val="005809E7"/>
    <w:rsid w:val="00581A64"/>
    <w:rsid w:val="00583BE4"/>
    <w:rsid w:val="0058406D"/>
    <w:rsid w:val="00584928"/>
    <w:rsid w:val="005859F9"/>
    <w:rsid w:val="005863CA"/>
    <w:rsid w:val="00586AE5"/>
    <w:rsid w:val="0058770C"/>
    <w:rsid w:val="00590197"/>
    <w:rsid w:val="00590880"/>
    <w:rsid w:val="00590AA9"/>
    <w:rsid w:val="00590ECD"/>
    <w:rsid w:val="00591A07"/>
    <w:rsid w:val="00592213"/>
    <w:rsid w:val="0059407A"/>
    <w:rsid w:val="0059445D"/>
    <w:rsid w:val="00594B17"/>
    <w:rsid w:val="00595393"/>
    <w:rsid w:val="00595AB2"/>
    <w:rsid w:val="00595F0E"/>
    <w:rsid w:val="0059685B"/>
    <w:rsid w:val="00596BEB"/>
    <w:rsid w:val="005976AA"/>
    <w:rsid w:val="005A0332"/>
    <w:rsid w:val="005A1B33"/>
    <w:rsid w:val="005A1EDD"/>
    <w:rsid w:val="005A2668"/>
    <w:rsid w:val="005A2FDD"/>
    <w:rsid w:val="005A3050"/>
    <w:rsid w:val="005A72B4"/>
    <w:rsid w:val="005A74E3"/>
    <w:rsid w:val="005B1350"/>
    <w:rsid w:val="005B2A26"/>
    <w:rsid w:val="005B3CF8"/>
    <w:rsid w:val="005B5CA0"/>
    <w:rsid w:val="005B607A"/>
    <w:rsid w:val="005C1384"/>
    <w:rsid w:val="005C382D"/>
    <w:rsid w:val="005C45CD"/>
    <w:rsid w:val="005C559A"/>
    <w:rsid w:val="005C55C8"/>
    <w:rsid w:val="005C616C"/>
    <w:rsid w:val="005D152A"/>
    <w:rsid w:val="005D1995"/>
    <w:rsid w:val="005D63AB"/>
    <w:rsid w:val="005D7609"/>
    <w:rsid w:val="005D7DDC"/>
    <w:rsid w:val="005E0B01"/>
    <w:rsid w:val="005E1904"/>
    <w:rsid w:val="005E3BA4"/>
    <w:rsid w:val="005E4740"/>
    <w:rsid w:val="005E5121"/>
    <w:rsid w:val="005E62B6"/>
    <w:rsid w:val="005F0E43"/>
    <w:rsid w:val="005F2FE8"/>
    <w:rsid w:val="005F4F7D"/>
    <w:rsid w:val="005F532A"/>
    <w:rsid w:val="005F7910"/>
    <w:rsid w:val="00600FB2"/>
    <w:rsid w:val="006033B4"/>
    <w:rsid w:val="00603758"/>
    <w:rsid w:val="006049FF"/>
    <w:rsid w:val="00604A9C"/>
    <w:rsid w:val="00604F7C"/>
    <w:rsid w:val="0060508E"/>
    <w:rsid w:val="006067CE"/>
    <w:rsid w:val="00610847"/>
    <w:rsid w:val="00611AA5"/>
    <w:rsid w:val="006130E7"/>
    <w:rsid w:val="0061457B"/>
    <w:rsid w:val="00614CDE"/>
    <w:rsid w:val="0061513B"/>
    <w:rsid w:val="00615ADB"/>
    <w:rsid w:val="00616121"/>
    <w:rsid w:val="00617681"/>
    <w:rsid w:val="00617E1D"/>
    <w:rsid w:val="00620FA0"/>
    <w:rsid w:val="0062121B"/>
    <w:rsid w:val="0062276F"/>
    <w:rsid w:val="006231BC"/>
    <w:rsid w:val="006239B0"/>
    <w:rsid w:val="00623F26"/>
    <w:rsid w:val="00631166"/>
    <w:rsid w:val="00631794"/>
    <w:rsid w:val="006327C5"/>
    <w:rsid w:val="00632D9E"/>
    <w:rsid w:val="00636577"/>
    <w:rsid w:val="00637690"/>
    <w:rsid w:val="00637EAF"/>
    <w:rsid w:val="0064258B"/>
    <w:rsid w:val="00644907"/>
    <w:rsid w:val="006450E3"/>
    <w:rsid w:val="006452CC"/>
    <w:rsid w:val="0064739A"/>
    <w:rsid w:val="00651594"/>
    <w:rsid w:val="006551C0"/>
    <w:rsid w:val="0065557D"/>
    <w:rsid w:val="006567A8"/>
    <w:rsid w:val="00663998"/>
    <w:rsid w:val="00664752"/>
    <w:rsid w:val="00665279"/>
    <w:rsid w:val="00667E52"/>
    <w:rsid w:val="00671297"/>
    <w:rsid w:val="00673984"/>
    <w:rsid w:val="006746A9"/>
    <w:rsid w:val="006800DE"/>
    <w:rsid w:val="00682C7E"/>
    <w:rsid w:val="00683F73"/>
    <w:rsid w:val="0068408A"/>
    <w:rsid w:val="006841A9"/>
    <w:rsid w:val="00684FEA"/>
    <w:rsid w:val="006857BC"/>
    <w:rsid w:val="00686127"/>
    <w:rsid w:val="00686893"/>
    <w:rsid w:val="00686C63"/>
    <w:rsid w:val="0069032B"/>
    <w:rsid w:val="00691D2C"/>
    <w:rsid w:val="0069289F"/>
    <w:rsid w:val="00692AF0"/>
    <w:rsid w:val="0069576E"/>
    <w:rsid w:val="00697F99"/>
    <w:rsid w:val="006A08A5"/>
    <w:rsid w:val="006A243B"/>
    <w:rsid w:val="006A28E1"/>
    <w:rsid w:val="006A4D9C"/>
    <w:rsid w:val="006A4F04"/>
    <w:rsid w:val="006A50E5"/>
    <w:rsid w:val="006A5EB7"/>
    <w:rsid w:val="006A753D"/>
    <w:rsid w:val="006A75C4"/>
    <w:rsid w:val="006B0820"/>
    <w:rsid w:val="006B0B16"/>
    <w:rsid w:val="006B168D"/>
    <w:rsid w:val="006B2170"/>
    <w:rsid w:val="006B38AD"/>
    <w:rsid w:val="006B4F50"/>
    <w:rsid w:val="006B53DC"/>
    <w:rsid w:val="006B68AF"/>
    <w:rsid w:val="006C00D4"/>
    <w:rsid w:val="006C192F"/>
    <w:rsid w:val="006C2A62"/>
    <w:rsid w:val="006C2ED7"/>
    <w:rsid w:val="006C30BE"/>
    <w:rsid w:val="006C3E1E"/>
    <w:rsid w:val="006C3E79"/>
    <w:rsid w:val="006C7D4F"/>
    <w:rsid w:val="006D05DD"/>
    <w:rsid w:val="006D12CC"/>
    <w:rsid w:val="006D6942"/>
    <w:rsid w:val="006D7B3A"/>
    <w:rsid w:val="006D7C00"/>
    <w:rsid w:val="006E0974"/>
    <w:rsid w:val="006E18A1"/>
    <w:rsid w:val="006E3A5D"/>
    <w:rsid w:val="006E7557"/>
    <w:rsid w:val="006F055D"/>
    <w:rsid w:val="006F20FC"/>
    <w:rsid w:val="006F58E2"/>
    <w:rsid w:val="006F7DB7"/>
    <w:rsid w:val="00700B09"/>
    <w:rsid w:val="00701763"/>
    <w:rsid w:val="007020A2"/>
    <w:rsid w:val="00702204"/>
    <w:rsid w:val="00702B49"/>
    <w:rsid w:val="0070470D"/>
    <w:rsid w:val="00704DA6"/>
    <w:rsid w:val="0070544C"/>
    <w:rsid w:val="007068E1"/>
    <w:rsid w:val="007069BF"/>
    <w:rsid w:val="00706F04"/>
    <w:rsid w:val="00710216"/>
    <w:rsid w:val="00710277"/>
    <w:rsid w:val="0071227E"/>
    <w:rsid w:val="00712893"/>
    <w:rsid w:val="007130F9"/>
    <w:rsid w:val="00713FCB"/>
    <w:rsid w:val="00714E57"/>
    <w:rsid w:val="00715CC2"/>
    <w:rsid w:val="00716427"/>
    <w:rsid w:val="00717424"/>
    <w:rsid w:val="007174FF"/>
    <w:rsid w:val="00717A0A"/>
    <w:rsid w:val="00717A38"/>
    <w:rsid w:val="00720584"/>
    <w:rsid w:val="00721FC0"/>
    <w:rsid w:val="007227E1"/>
    <w:rsid w:val="00722B7E"/>
    <w:rsid w:val="00723657"/>
    <w:rsid w:val="00724559"/>
    <w:rsid w:val="0072627C"/>
    <w:rsid w:val="00727460"/>
    <w:rsid w:val="007302BD"/>
    <w:rsid w:val="0073036F"/>
    <w:rsid w:val="0073062E"/>
    <w:rsid w:val="00733869"/>
    <w:rsid w:val="007361C6"/>
    <w:rsid w:val="007361EA"/>
    <w:rsid w:val="007369D2"/>
    <w:rsid w:val="00737D49"/>
    <w:rsid w:val="00742701"/>
    <w:rsid w:val="00744013"/>
    <w:rsid w:val="00747BA3"/>
    <w:rsid w:val="00752BA1"/>
    <w:rsid w:val="00752C46"/>
    <w:rsid w:val="00752E9C"/>
    <w:rsid w:val="0075302E"/>
    <w:rsid w:val="00755904"/>
    <w:rsid w:val="00757EA5"/>
    <w:rsid w:val="00760111"/>
    <w:rsid w:val="00762D50"/>
    <w:rsid w:val="00762F3A"/>
    <w:rsid w:val="007638DF"/>
    <w:rsid w:val="00764F86"/>
    <w:rsid w:val="0076568D"/>
    <w:rsid w:val="00765708"/>
    <w:rsid w:val="00765D2D"/>
    <w:rsid w:val="0076719B"/>
    <w:rsid w:val="00767AB1"/>
    <w:rsid w:val="0077018D"/>
    <w:rsid w:val="007726B1"/>
    <w:rsid w:val="00773C89"/>
    <w:rsid w:val="007741F8"/>
    <w:rsid w:val="00774C69"/>
    <w:rsid w:val="00776861"/>
    <w:rsid w:val="00776D12"/>
    <w:rsid w:val="00776E9E"/>
    <w:rsid w:val="007777D1"/>
    <w:rsid w:val="00782E5C"/>
    <w:rsid w:val="00783640"/>
    <w:rsid w:val="00786D2E"/>
    <w:rsid w:val="00786D87"/>
    <w:rsid w:val="00791348"/>
    <w:rsid w:val="00791BA5"/>
    <w:rsid w:val="0079268B"/>
    <w:rsid w:val="00793234"/>
    <w:rsid w:val="00793FAF"/>
    <w:rsid w:val="00795104"/>
    <w:rsid w:val="007959C9"/>
    <w:rsid w:val="0079765E"/>
    <w:rsid w:val="007A014B"/>
    <w:rsid w:val="007A033E"/>
    <w:rsid w:val="007A0763"/>
    <w:rsid w:val="007A0FC4"/>
    <w:rsid w:val="007A13AE"/>
    <w:rsid w:val="007A15B0"/>
    <w:rsid w:val="007A2181"/>
    <w:rsid w:val="007A2C39"/>
    <w:rsid w:val="007A4A1E"/>
    <w:rsid w:val="007A502C"/>
    <w:rsid w:val="007A5CB3"/>
    <w:rsid w:val="007A661B"/>
    <w:rsid w:val="007A6F09"/>
    <w:rsid w:val="007A707C"/>
    <w:rsid w:val="007B0E9A"/>
    <w:rsid w:val="007B10C3"/>
    <w:rsid w:val="007B1662"/>
    <w:rsid w:val="007B17B4"/>
    <w:rsid w:val="007B1926"/>
    <w:rsid w:val="007B1BD3"/>
    <w:rsid w:val="007B2128"/>
    <w:rsid w:val="007B2A3A"/>
    <w:rsid w:val="007B3A65"/>
    <w:rsid w:val="007B4D49"/>
    <w:rsid w:val="007B4E14"/>
    <w:rsid w:val="007B5018"/>
    <w:rsid w:val="007B5BBE"/>
    <w:rsid w:val="007B5E3F"/>
    <w:rsid w:val="007C107D"/>
    <w:rsid w:val="007C144B"/>
    <w:rsid w:val="007C1685"/>
    <w:rsid w:val="007C7EB6"/>
    <w:rsid w:val="007D094C"/>
    <w:rsid w:val="007D0D97"/>
    <w:rsid w:val="007D1508"/>
    <w:rsid w:val="007D1FD8"/>
    <w:rsid w:val="007D3520"/>
    <w:rsid w:val="007D5552"/>
    <w:rsid w:val="007D6906"/>
    <w:rsid w:val="007D7622"/>
    <w:rsid w:val="007D7893"/>
    <w:rsid w:val="007E0BA5"/>
    <w:rsid w:val="007E0F50"/>
    <w:rsid w:val="007E1CB0"/>
    <w:rsid w:val="007E214C"/>
    <w:rsid w:val="007E23BF"/>
    <w:rsid w:val="007E4ABF"/>
    <w:rsid w:val="007E58AA"/>
    <w:rsid w:val="007E5FB1"/>
    <w:rsid w:val="007E658F"/>
    <w:rsid w:val="007F0CF4"/>
    <w:rsid w:val="007F3508"/>
    <w:rsid w:val="007F60F0"/>
    <w:rsid w:val="007F61A7"/>
    <w:rsid w:val="008005F6"/>
    <w:rsid w:val="008016FD"/>
    <w:rsid w:val="00803238"/>
    <w:rsid w:val="00803278"/>
    <w:rsid w:val="00803545"/>
    <w:rsid w:val="00803CD9"/>
    <w:rsid w:val="00804779"/>
    <w:rsid w:val="008059D0"/>
    <w:rsid w:val="00806576"/>
    <w:rsid w:val="00811741"/>
    <w:rsid w:val="0081291F"/>
    <w:rsid w:val="008137B3"/>
    <w:rsid w:val="0081634C"/>
    <w:rsid w:val="00816F03"/>
    <w:rsid w:val="008170C5"/>
    <w:rsid w:val="008175C8"/>
    <w:rsid w:val="008231E8"/>
    <w:rsid w:val="00825A5C"/>
    <w:rsid w:val="00826859"/>
    <w:rsid w:val="0082791C"/>
    <w:rsid w:val="008302F2"/>
    <w:rsid w:val="008308EF"/>
    <w:rsid w:val="00830F16"/>
    <w:rsid w:val="008310A8"/>
    <w:rsid w:val="008317CC"/>
    <w:rsid w:val="008323BB"/>
    <w:rsid w:val="0083266F"/>
    <w:rsid w:val="00832BDE"/>
    <w:rsid w:val="00833778"/>
    <w:rsid w:val="00836867"/>
    <w:rsid w:val="008368B2"/>
    <w:rsid w:val="00836E4C"/>
    <w:rsid w:val="00837853"/>
    <w:rsid w:val="00837B5B"/>
    <w:rsid w:val="00840206"/>
    <w:rsid w:val="0084122D"/>
    <w:rsid w:val="00842A30"/>
    <w:rsid w:val="00844D12"/>
    <w:rsid w:val="00844F49"/>
    <w:rsid w:val="008510EA"/>
    <w:rsid w:val="008511DA"/>
    <w:rsid w:val="00851502"/>
    <w:rsid w:val="00853647"/>
    <w:rsid w:val="0085381C"/>
    <w:rsid w:val="00853906"/>
    <w:rsid w:val="00855E41"/>
    <w:rsid w:val="00856239"/>
    <w:rsid w:val="00857EA6"/>
    <w:rsid w:val="00861980"/>
    <w:rsid w:val="008625E8"/>
    <w:rsid w:val="00862A47"/>
    <w:rsid w:val="00863482"/>
    <w:rsid w:val="008655EB"/>
    <w:rsid w:val="00865681"/>
    <w:rsid w:val="00866A79"/>
    <w:rsid w:val="0087153A"/>
    <w:rsid w:val="008758BF"/>
    <w:rsid w:val="008760EE"/>
    <w:rsid w:val="00876599"/>
    <w:rsid w:val="008774D2"/>
    <w:rsid w:val="00881D71"/>
    <w:rsid w:val="00882512"/>
    <w:rsid w:val="00882AC3"/>
    <w:rsid w:val="00882B85"/>
    <w:rsid w:val="00883850"/>
    <w:rsid w:val="00884966"/>
    <w:rsid w:val="008854B9"/>
    <w:rsid w:val="00886153"/>
    <w:rsid w:val="00886600"/>
    <w:rsid w:val="00886AE3"/>
    <w:rsid w:val="00886B9C"/>
    <w:rsid w:val="0088739A"/>
    <w:rsid w:val="008875F5"/>
    <w:rsid w:val="00887694"/>
    <w:rsid w:val="00891609"/>
    <w:rsid w:val="00894C09"/>
    <w:rsid w:val="0089724B"/>
    <w:rsid w:val="0089732D"/>
    <w:rsid w:val="008A03B5"/>
    <w:rsid w:val="008A12D5"/>
    <w:rsid w:val="008A165D"/>
    <w:rsid w:val="008A1AC1"/>
    <w:rsid w:val="008A21AB"/>
    <w:rsid w:val="008A49B5"/>
    <w:rsid w:val="008A6C34"/>
    <w:rsid w:val="008B130F"/>
    <w:rsid w:val="008B512D"/>
    <w:rsid w:val="008B6593"/>
    <w:rsid w:val="008B6B57"/>
    <w:rsid w:val="008B72F3"/>
    <w:rsid w:val="008B7A85"/>
    <w:rsid w:val="008C0EA5"/>
    <w:rsid w:val="008C1298"/>
    <w:rsid w:val="008C5891"/>
    <w:rsid w:val="008D0319"/>
    <w:rsid w:val="008D081A"/>
    <w:rsid w:val="008D3090"/>
    <w:rsid w:val="008D357F"/>
    <w:rsid w:val="008D53B2"/>
    <w:rsid w:val="008D6757"/>
    <w:rsid w:val="008D6814"/>
    <w:rsid w:val="008D68E4"/>
    <w:rsid w:val="008D6FAE"/>
    <w:rsid w:val="008D7075"/>
    <w:rsid w:val="008D709B"/>
    <w:rsid w:val="008D74F2"/>
    <w:rsid w:val="008E26E9"/>
    <w:rsid w:val="008E3B22"/>
    <w:rsid w:val="008E4EA9"/>
    <w:rsid w:val="008E516B"/>
    <w:rsid w:val="008E6AB9"/>
    <w:rsid w:val="008E6E3A"/>
    <w:rsid w:val="008F023F"/>
    <w:rsid w:val="008F0541"/>
    <w:rsid w:val="008F1F19"/>
    <w:rsid w:val="008F1F78"/>
    <w:rsid w:val="008F31DD"/>
    <w:rsid w:val="008F53CE"/>
    <w:rsid w:val="008F64CF"/>
    <w:rsid w:val="009030AD"/>
    <w:rsid w:val="00904179"/>
    <w:rsid w:val="009045E6"/>
    <w:rsid w:val="00904688"/>
    <w:rsid w:val="00904B72"/>
    <w:rsid w:val="00907248"/>
    <w:rsid w:val="00907B67"/>
    <w:rsid w:val="00910171"/>
    <w:rsid w:val="009127BA"/>
    <w:rsid w:val="00912C8F"/>
    <w:rsid w:val="00912E69"/>
    <w:rsid w:val="00913642"/>
    <w:rsid w:val="00914632"/>
    <w:rsid w:val="0091535C"/>
    <w:rsid w:val="00920048"/>
    <w:rsid w:val="009202CE"/>
    <w:rsid w:val="00920AAC"/>
    <w:rsid w:val="0092191F"/>
    <w:rsid w:val="00921938"/>
    <w:rsid w:val="00923EDC"/>
    <w:rsid w:val="009243F7"/>
    <w:rsid w:val="009247C0"/>
    <w:rsid w:val="00925038"/>
    <w:rsid w:val="00925222"/>
    <w:rsid w:val="00925606"/>
    <w:rsid w:val="0092782F"/>
    <w:rsid w:val="009337D2"/>
    <w:rsid w:val="00934CD6"/>
    <w:rsid w:val="00936AE4"/>
    <w:rsid w:val="00937419"/>
    <w:rsid w:val="00937CBC"/>
    <w:rsid w:val="00940239"/>
    <w:rsid w:val="009421F9"/>
    <w:rsid w:val="009451FB"/>
    <w:rsid w:val="00947AF9"/>
    <w:rsid w:val="00950DD8"/>
    <w:rsid w:val="009510D3"/>
    <w:rsid w:val="00952527"/>
    <w:rsid w:val="00953B30"/>
    <w:rsid w:val="00955658"/>
    <w:rsid w:val="00956A34"/>
    <w:rsid w:val="009572D0"/>
    <w:rsid w:val="009576E7"/>
    <w:rsid w:val="0095775D"/>
    <w:rsid w:val="009629D8"/>
    <w:rsid w:val="009635EE"/>
    <w:rsid w:val="009637B4"/>
    <w:rsid w:val="00971872"/>
    <w:rsid w:val="00972143"/>
    <w:rsid w:val="00972BAE"/>
    <w:rsid w:val="00973E50"/>
    <w:rsid w:val="00974650"/>
    <w:rsid w:val="00974D05"/>
    <w:rsid w:val="00975109"/>
    <w:rsid w:val="00975AC9"/>
    <w:rsid w:val="00975C70"/>
    <w:rsid w:val="00975FAB"/>
    <w:rsid w:val="00977F14"/>
    <w:rsid w:val="00980818"/>
    <w:rsid w:val="00982755"/>
    <w:rsid w:val="0098295B"/>
    <w:rsid w:val="0098395B"/>
    <w:rsid w:val="00984469"/>
    <w:rsid w:val="009861FB"/>
    <w:rsid w:val="009865FE"/>
    <w:rsid w:val="009924C3"/>
    <w:rsid w:val="00992703"/>
    <w:rsid w:val="00992C49"/>
    <w:rsid w:val="0099591D"/>
    <w:rsid w:val="00995AEC"/>
    <w:rsid w:val="00996B7E"/>
    <w:rsid w:val="009A0D4E"/>
    <w:rsid w:val="009A1176"/>
    <w:rsid w:val="009A1DDE"/>
    <w:rsid w:val="009A2A7B"/>
    <w:rsid w:val="009A3EF8"/>
    <w:rsid w:val="009A5FB5"/>
    <w:rsid w:val="009A79E6"/>
    <w:rsid w:val="009B0983"/>
    <w:rsid w:val="009B2D3C"/>
    <w:rsid w:val="009B2EEE"/>
    <w:rsid w:val="009B34B0"/>
    <w:rsid w:val="009B3644"/>
    <w:rsid w:val="009B47CF"/>
    <w:rsid w:val="009B4E22"/>
    <w:rsid w:val="009C0469"/>
    <w:rsid w:val="009C0D42"/>
    <w:rsid w:val="009C2586"/>
    <w:rsid w:val="009C31EF"/>
    <w:rsid w:val="009C37CB"/>
    <w:rsid w:val="009C588F"/>
    <w:rsid w:val="009C6112"/>
    <w:rsid w:val="009C6D7A"/>
    <w:rsid w:val="009C703F"/>
    <w:rsid w:val="009D03FF"/>
    <w:rsid w:val="009D04D2"/>
    <w:rsid w:val="009D0F38"/>
    <w:rsid w:val="009D240D"/>
    <w:rsid w:val="009D2412"/>
    <w:rsid w:val="009D30E9"/>
    <w:rsid w:val="009D4346"/>
    <w:rsid w:val="009D55D9"/>
    <w:rsid w:val="009D6F38"/>
    <w:rsid w:val="009E1CE5"/>
    <w:rsid w:val="009E3E37"/>
    <w:rsid w:val="009E4B07"/>
    <w:rsid w:val="009E55D5"/>
    <w:rsid w:val="009E7BE7"/>
    <w:rsid w:val="009F169F"/>
    <w:rsid w:val="009F1E15"/>
    <w:rsid w:val="009F20A8"/>
    <w:rsid w:val="009F216C"/>
    <w:rsid w:val="00A023C7"/>
    <w:rsid w:val="00A06965"/>
    <w:rsid w:val="00A07C58"/>
    <w:rsid w:val="00A10261"/>
    <w:rsid w:val="00A13822"/>
    <w:rsid w:val="00A14BF9"/>
    <w:rsid w:val="00A15B72"/>
    <w:rsid w:val="00A161B2"/>
    <w:rsid w:val="00A1642D"/>
    <w:rsid w:val="00A170D2"/>
    <w:rsid w:val="00A209DD"/>
    <w:rsid w:val="00A235C5"/>
    <w:rsid w:val="00A255DD"/>
    <w:rsid w:val="00A25C42"/>
    <w:rsid w:val="00A25E56"/>
    <w:rsid w:val="00A262A9"/>
    <w:rsid w:val="00A26DEC"/>
    <w:rsid w:val="00A27430"/>
    <w:rsid w:val="00A27931"/>
    <w:rsid w:val="00A27BEE"/>
    <w:rsid w:val="00A27D9B"/>
    <w:rsid w:val="00A3068C"/>
    <w:rsid w:val="00A30B9A"/>
    <w:rsid w:val="00A314CB"/>
    <w:rsid w:val="00A31519"/>
    <w:rsid w:val="00A3294F"/>
    <w:rsid w:val="00A32E73"/>
    <w:rsid w:val="00A33D9B"/>
    <w:rsid w:val="00A34078"/>
    <w:rsid w:val="00A34373"/>
    <w:rsid w:val="00A344CF"/>
    <w:rsid w:val="00A3536F"/>
    <w:rsid w:val="00A36113"/>
    <w:rsid w:val="00A361DA"/>
    <w:rsid w:val="00A367D7"/>
    <w:rsid w:val="00A41964"/>
    <w:rsid w:val="00A42DA5"/>
    <w:rsid w:val="00A453BC"/>
    <w:rsid w:val="00A46CE7"/>
    <w:rsid w:val="00A510CF"/>
    <w:rsid w:val="00A51408"/>
    <w:rsid w:val="00A51464"/>
    <w:rsid w:val="00A51D92"/>
    <w:rsid w:val="00A520F6"/>
    <w:rsid w:val="00A56339"/>
    <w:rsid w:val="00A56E99"/>
    <w:rsid w:val="00A5731C"/>
    <w:rsid w:val="00A579FB"/>
    <w:rsid w:val="00A615D2"/>
    <w:rsid w:val="00A61AE1"/>
    <w:rsid w:val="00A6227D"/>
    <w:rsid w:val="00A6372A"/>
    <w:rsid w:val="00A63854"/>
    <w:rsid w:val="00A63F3D"/>
    <w:rsid w:val="00A65619"/>
    <w:rsid w:val="00A66E1A"/>
    <w:rsid w:val="00A724E5"/>
    <w:rsid w:val="00A72FAC"/>
    <w:rsid w:val="00A744D2"/>
    <w:rsid w:val="00A75307"/>
    <w:rsid w:val="00A75446"/>
    <w:rsid w:val="00A75BD9"/>
    <w:rsid w:val="00A76240"/>
    <w:rsid w:val="00A76AD4"/>
    <w:rsid w:val="00A81579"/>
    <w:rsid w:val="00A817CC"/>
    <w:rsid w:val="00A82C2A"/>
    <w:rsid w:val="00A855FC"/>
    <w:rsid w:val="00A9023F"/>
    <w:rsid w:val="00A905B9"/>
    <w:rsid w:val="00A91F51"/>
    <w:rsid w:val="00A94BA3"/>
    <w:rsid w:val="00A95183"/>
    <w:rsid w:val="00A954A4"/>
    <w:rsid w:val="00A95AE6"/>
    <w:rsid w:val="00A95E86"/>
    <w:rsid w:val="00A970C2"/>
    <w:rsid w:val="00A9775C"/>
    <w:rsid w:val="00AA2499"/>
    <w:rsid w:val="00AA2516"/>
    <w:rsid w:val="00AA2523"/>
    <w:rsid w:val="00AA311E"/>
    <w:rsid w:val="00AA35FF"/>
    <w:rsid w:val="00AA55B8"/>
    <w:rsid w:val="00AA5974"/>
    <w:rsid w:val="00AA60F6"/>
    <w:rsid w:val="00AA7040"/>
    <w:rsid w:val="00AB0BD5"/>
    <w:rsid w:val="00AB0FF3"/>
    <w:rsid w:val="00AB128C"/>
    <w:rsid w:val="00AB13D0"/>
    <w:rsid w:val="00AB1A4F"/>
    <w:rsid w:val="00AB33DD"/>
    <w:rsid w:val="00AB5A43"/>
    <w:rsid w:val="00AB7983"/>
    <w:rsid w:val="00AC0DAF"/>
    <w:rsid w:val="00AC29F6"/>
    <w:rsid w:val="00AC36EC"/>
    <w:rsid w:val="00AD0AEC"/>
    <w:rsid w:val="00AD2383"/>
    <w:rsid w:val="00AD31D2"/>
    <w:rsid w:val="00AD3A4B"/>
    <w:rsid w:val="00AD3CCA"/>
    <w:rsid w:val="00AD62D5"/>
    <w:rsid w:val="00AD7B20"/>
    <w:rsid w:val="00AE045B"/>
    <w:rsid w:val="00AE3BE1"/>
    <w:rsid w:val="00AE5ADC"/>
    <w:rsid w:val="00AE5BBD"/>
    <w:rsid w:val="00AE64F6"/>
    <w:rsid w:val="00AE6BB8"/>
    <w:rsid w:val="00AE6CD4"/>
    <w:rsid w:val="00AF3563"/>
    <w:rsid w:val="00AF4D84"/>
    <w:rsid w:val="00AF55A6"/>
    <w:rsid w:val="00AF71DA"/>
    <w:rsid w:val="00AF77CA"/>
    <w:rsid w:val="00AF7A10"/>
    <w:rsid w:val="00AF7AFF"/>
    <w:rsid w:val="00B0242C"/>
    <w:rsid w:val="00B03B84"/>
    <w:rsid w:val="00B06987"/>
    <w:rsid w:val="00B072A7"/>
    <w:rsid w:val="00B072F3"/>
    <w:rsid w:val="00B103C4"/>
    <w:rsid w:val="00B1236E"/>
    <w:rsid w:val="00B12A3E"/>
    <w:rsid w:val="00B13018"/>
    <w:rsid w:val="00B1337E"/>
    <w:rsid w:val="00B139A6"/>
    <w:rsid w:val="00B15CA1"/>
    <w:rsid w:val="00B16AE5"/>
    <w:rsid w:val="00B2129E"/>
    <w:rsid w:val="00B21527"/>
    <w:rsid w:val="00B21565"/>
    <w:rsid w:val="00B222CE"/>
    <w:rsid w:val="00B229CF"/>
    <w:rsid w:val="00B23537"/>
    <w:rsid w:val="00B23B25"/>
    <w:rsid w:val="00B2531E"/>
    <w:rsid w:val="00B26766"/>
    <w:rsid w:val="00B27395"/>
    <w:rsid w:val="00B33AD5"/>
    <w:rsid w:val="00B35964"/>
    <w:rsid w:val="00B36A46"/>
    <w:rsid w:val="00B3791A"/>
    <w:rsid w:val="00B411CC"/>
    <w:rsid w:val="00B421FE"/>
    <w:rsid w:val="00B4287B"/>
    <w:rsid w:val="00B429E6"/>
    <w:rsid w:val="00B42C80"/>
    <w:rsid w:val="00B43CC7"/>
    <w:rsid w:val="00B45155"/>
    <w:rsid w:val="00B45B91"/>
    <w:rsid w:val="00B467E7"/>
    <w:rsid w:val="00B46A07"/>
    <w:rsid w:val="00B4715A"/>
    <w:rsid w:val="00B52485"/>
    <w:rsid w:val="00B52B85"/>
    <w:rsid w:val="00B52DB5"/>
    <w:rsid w:val="00B53743"/>
    <w:rsid w:val="00B53A3B"/>
    <w:rsid w:val="00B56802"/>
    <w:rsid w:val="00B61D95"/>
    <w:rsid w:val="00B6390F"/>
    <w:rsid w:val="00B66BE0"/>
    <w:rsid w:val="00B66CF3"/>
    <w:rsid w:val="00B70CF4"/>
    <w:rsid w:val="00B70E1C"/>
    <w:rsid w:val="00B74CE5"/>
    <w:rsid w:val="00B75022"/>
    <w:rsid w:val="00B76767"/>
    <w:rsid w:val="00B80E55"/>
    <w:rsid w:val="00B81540"/>
    <w:rsid w:val="00B819ED"/>
    <w:rsid w:val="00B82285"/>
    <w:rsid w:val="00B826E9"/>
    <w:rsid w:val="00B83163"/>
    <w:rsid w:val="00B8601A"/>
    <w:rsid w:val="00B86899"/>
    <w:rsid w:val="00B86B37"/>
    <w:rsid w:val="00B87BB6"/>
    <w:rsid w:val="00B902EC"/>
    <w:rsid w:val="00B9073D"/>
    <w:rsid w:val="00B90A36"/>
    <w:rsid w:val="00B91676"/>
    <w:rsid w:val="00B9345B"/>
    <w:rsid w:val="00B94C75"/>
    <w:rsid w:val="00B953A7"/>
    <w:rsid w:val="00B95DBD"/>
    <w:rsid w:val="00B967B3"/>
    <w:rsid w:val="00B97EBB"/>
    <w:rsid w:val="00BA0930"/>
    <w:rsid w:val="00BA1250"/>
    <w:rsid w:val="00BA155F"/>
    <w:rsid w:val="00BA226F"/>
    <w:rsid w:val="00BA233D"/>
    <w:rsid w:val="00BA5228"/>
    <w:rsid w:val="00BA766E"/>
    <w:rsid w:val="00BB05F1"/>
    <w:rsid w:val="00BB6B25"/>
    <w:rsid w:val="00BC2223"/>
    <w:rsid w:val="00BC2495"/>
    <w:rsid w:val="00BC2713"/>
    <w:rsid w:val="00BC295E"/>
    <w:rsid w:val="00BC29A4"/>
    <w:rsid w:val="00BC2EE6"/>
    <w:rsid w:val="00BC61BF"/>
    <w:rsid w:val="00BC6726"/>
    <w:rsid w:val="00BC7CDC"/>
    <w:rsid w:val="00BD1285"/>
    <w:rsid w:val="00BD1D91"/>
    <w:rsid w:val="00BD32B1"/>
    <w:rsid w:val="00BE1525"/>
    <w:rsid w:val="00BE1E0C"/>
    <w:rsid w:val="00BE27E9"/>
    <w:rsid w:val="00BE351E"/>
    <w:rsid w:val="00BE3602"/>
    <w:rsid w:val="00BE4254"/>
    <w:rsid w:val="00BE44BC"/>
    <w:rsid w:val="00BE5220"/>
    <w:rsid w:val="00BE59A0"/>
    <w:rsid w:val="00BE6148"/>
    <w:rsid w:val="00BE75C3"/>
    <w:rsid w:val="00BF22F1"/>
    <w:rsid w:val="00BF2C4B"/>
    <w:rsid w:val="00BF36F2"/>
    <w:rsid w:val="00BF48A0"/>
    <w:rsid w:val="00BF5EE5"/>
    <w:rsid w:val="00BF7D24"/>
    <w:rsid w:val="00C03519"/>
    <w:rsid w:val="00C045D2"/>
    <w:rsid w:val="00C067A3"/>
    <w:rsid w:val="00C07E97"/>
    <w:rsid w:val="00C07F21"/>
    <w:rsid w:val="00C10222"/>
    <w:rsid w:val="00C10A9B"/>
    <w:rsid w:val="00C10C9B"/>
    <w:rsid w:val="00C11A9F"/>
    <w:rsid w:val="00C124CD"/>
    <w:rsid w:val="00C13028"/>
    <w:rsid w:val="00C13676"/>
    <w:rsid w:val="00C14433"/>
    <w:rsid w:val="00C14678"/>
    <w:rsid w:val="00C15F31"/>
    <w:rsid w:val="00C17DD1"/>
    <w:rsid w:val="00C17FCE"/>
    <w:rsid w:val="00C26316"/>
    <w:rsid w:val="00C26CE1"/>
    <w:rsid w:val="00C277E4"/>
    <w:rsid w:val="00C27BB2"/>
    <w:rsid w:val="00C27D26"/>
    <w:rsid w:val="00C312DD"/>
    <w:rsid w:val="00C329D4"/>
    <w:rsid w:val="00C32FB9"/>
    <w:rsid w:val="00C34340"/>
    <w:rsid w:val="00C356E4"/>
    <w:rsid w:val="00C3636F"/>
    <w:rsid w:val="00C37841"/>
    <w:rsid w:val="00C403AC"/>
    <w:rsid w:val="00C40767"/>
    <w:rsid w:val="00C41641"/>
    <w:rsid w:val="00C42066"/>
    <w:rsid w:val="00C42AAD"/>
    <w:rsid w:val="00C43485"/>
    <w:rsid w:val="00C438E2"/>
    <w:rsid w:val="00C44B34"/>
    <w:rsid w:val="00C45363"/>
    <w:rsid w:val="00C45C44"/>
    <w:rsid w:val="00C46BD0"/>
    <w:rsid w:val="00C47663"/>
    <w:rsid w:val="00C50D36"/>
    <w:rsid w:val="00C530A1"/>
    <w:rsid w:val="00C5314B"/>
    <w:rsid w:val="00C54DE7"/>
    <w:rsid w:val="00C55CB4"/>
    <w:rsid w:val="00C5726B"/>
    <w:rsid w:val="00C62053"/>
    <w:rsid w:val="00C634E1"/>
    <w:rsid w:val="00C63A1C"/>
    <w:rsid w:val="00C64798"/>
    <w:rsid w:val="00C664CD"/>
    <w:rsid w:val="00C66701"/>
    <w:rsid w:val="00C66844"/>
    <w:rsid w:val="00C67A78"/>
    <w:rsid w:val="00C70B4E"/>
    <w:rsid w:val="00C71FF2"/>
    <w:rsid w:val="00C73C3D"/>
    <w:rsid w:val="00C74F24"/>
    <w:rsid w:val="00C75436"/>
    <w:rsid w:val="00C75815"/>
    <w:rsid w:val="00C76044"/>
    <w:rsid w:val="00C761F3"/>
    <w:rsid w:val="00C7633A"/>
    <w:rsid w:val="00C765C4"/>
    <w:rsid w:val="00C766B6"/>
    <w:rsid w:val="00C807D4"/>
    <w:rsid w:val="00C80A72"/>
    <w:rsid w:val="00C81BB3"/>
    <w:rsid w:val="00C82B7F"/>
    <w:rsid w:val="00C83845"/>
    <w:rsid w:val="00C84CD6"/>
    <w:rsid w:val="00C85744"/>
    <w:rsid w:val="00C85811"/>
    <w:rsid w:val="00C85D14"/>
    <w:rsid w:val="00C871FE"/>
    <w:rsid w:val="00C91CDD"/>
    <w:rsid w:val="00C94757"/>
    <w:rsid w:val="00C95601"/>
    <w:rsid w:val="00C96D29"/>
    <w:rsid w:val="00CA17FF"/>
    <w:rsid w:val="00CA2053"/>
    <w:rsid w:val="00CA2E40"/>
    <w:rsid w:val="00CA35F6"/>
    <w:rsid w:val="00CA73FE"/>
    <w:rsid w:val="00CA7BF2"/>
    <w:rsid w:val="00CB0D75"/>
    <w:rsid w:val="00CB0FA3"/>
    <w:rsid w:val="00CB12C7"/>
    <w:rsid w:val="00CB22C7"/>
    <w:rsid w:val="00CB2AE4"/>
    <w:rsid w:val="00CB520D"/>
    <w:rsid w:val="00CB5320"/>
    <w:rsid w:val="00CB60BD"/>
    <w:rsid w:val="00CB6ED4"/>
    <w:rsid w:val="00CB7249"/>
    <w:rsid w:val="00CB7CBA"/>
    <w:rsid w:val="00CC0378"/>
    <w:rsid w:val="00CC0C55"/>
    <w:rsid w:val="00CC135B"/>
    <w:rsid w:val="00CC4B1E"/>
    <w:rsid w:val="00CD0B60"/>
    <w:rsid w:val="00CD310B"/>
    <w:rsid w:val="00CD4F85"/>
    <w:rsid w:val="00CD53B7"/>
    <w:rsid w:val="00CD55B8"/>
    <w:rsid w:val="00CD7471"/>
    <w:rsid w:val="00CE0C00"/>
    <w:rsid w:val="00CE4090"/>
    <w:rsid w:val="00CE5188"/>
    <w:rsid w:val="00CE6D3D"/>
    <w:rsid w:val="00CE7752"/>
    <w:rsid w:val="00CE7C55"/>
    <w:rsid w:val="00CE7D81"/>
    <w:rsid w:val="00CF1415"/>
    <w:rsid w:val="00CF19B9"/>
    <w:rsid w:val="00CF1D68"/>
    <w:rsid w:val="00CF20F3"/>
    <w:rsid w:val="00CF2B96"/>
    <w:rsid w:val="00CF3B98"/>
    <w:rsid w:val="00CF4DFE"/>
    <w:rsid w:val="00CF5EB1"/>
    <w:rsid w:val="00CF6C4F"/>
    <w:rsid w:val="00D00E4A"/>
    <w:rsid w:val="00D02ACD"/>
    <w:rsid w:val="00D0353F"/>
    <w:rsid w:val="00D04654"/>
    <w:rsid w:val="00D05849"/>
    <w:rsid w:val="00D1091E"/>
    <w:rsid w:val="00D11DC3"/>
    <w:rsid w:val="00D12DCC"/>
    <w:rsid w:val="00D15B8A"/>
    <w:rsid w:val="00D17E77"/>
    <w:rsid w:val="00D17EBF"/>
    <w:rsid w:val="00D214BE"/>
    <w:rsid w:val="00D218AA"/>
    <w:rsid w:val="00D24AFA"/>
    <w:rsid w:val="00D25CFD"/>
    <w:rsid w:val="00D269A8"/>
    <w:rsid w:val="00D27011"/>
    <w:rsid w:val="00D27FEC"/>
    <w:rsid w:val="00D32218"/>
    <w:rsid w:val="00D32D13"/>
    <w:rsid w:val="00D32E5A"/>
    <w:rsid w:val="00D33166"/>
    <w:rsid w:val="00D3465F"/>
    <w:rsid w:val="00D34F64"/>
    <w:rsid w:val="00D35724"/>
    <w:rsid w:val="00D36505"/>
    <w:rsid w:val="00D40CF7"/>
    <w:rsid w:val="00D42C7F"/>
    <w:rsid w:val="00D4515D"/>
    <w:rsid w:val="00D46B80"/>
    <w:rsid w:val="00D475BE"/>
    <w:rsid w:val="00D5143F"/>
    <w:rsid w:val="00D515F8"/>
    <w:rsid w:val="00D52819"/>
    <w:rsid w:val="00D5443B"/>
    <w:rsid w:val="00D54D9B"/>
    <w:rsid w:val="00D5582A"/>
    <w:rsid w:val="00D55E19"/>
    <w:rsid w:val="00D563C3"/>
    <w:rsid w:val="00D56852"/>
    <w:rsid w:val="00D57337"/>
    <w:rsid w:val="00D62599"/>
    <w:rsid w:val="00D63748"/>
    <w:rsid w:val="00D64067"/>
    <w:rsid w:val="00D64B12"/>
    <w:rsid w:val="00D64D2F"/>
    <w:rsid w:val="00D66292"/>
    <w:rsid w:val="00D6735D"/>
    <w:rsid w:val="00D7262E"/>
    <w:rsid w:val="00D73F11"/>
    <w:rsid w:val="00D74D74"/>
    <w:rsid w:val="00D7659E"/>
    <w:rsid w:val="00D773EC"/>
    <w:rsid w:val="00D77A5F"/>
    <w:rsid w:val="00D80EDB"/>
    <w:rsid w:val="00D82CFA"/>
    <w:rsid w:val="00D840A7"/>
    <w:rsid w:val="00D84DF0"/>
    <w:rsid w:val="00D9149A"/>
    <w:rsid w:val="00D92FF1"/>
    <w:rsid w:val="00D93332"/>
    <w:rsid w:val="00D94E80"/>
    <w:rsid w:val="00D97070"/>
    <w:rsid w:val="00DA342C"/>
    <w:rsid w:val="00DA34F5"/>
    <w:rsid w:val="00DA39C0"/>
    <w:rsid w:val="00DA65C0"/>
    <w:rsid w:val="00DA6CD4"/>
    <w:rsid w:val="00DB13A2"/>
    <w:rsid w:val="00DB2FB2"/>
    <w:rsid w:val="00DB3B88"/>
    <w:rsid w:val="00DB5315"/>
    <w:rsid w:val="00DB5C43"/>
    <w:rsid w:val="00DB5E6E"/>
    <w:rsid w:val="00DB6655"/>
    <w:rsid w:val="00DB66A0"/>
    <w:rsid w:val="00DC1CD3"/>
    <w:rsid w:val="00DC1E68"/>
    <w:rsid w:val="00DC4161"/>
    <w:rsid w:val="00DC495E"/>
    <w:rsid w:val="00DC5134"/>
    <w:rsid w:val="00DC5361"/>
    <w:rsid w:val="00DC7674"/>
    <w:rsid w:val="00DC7E5E"/>
    <w:rsid w:val="00DD1940"/>
    <w:rsid w:val="00DD28A4"/>
    <w:rsid w:val="00DD3F19"/>
    <w:rsid w:val="00DD51B6"/>
    <w:rsid w:val="00DD658F"/>
    <w:rsid w:val="00DD691C"/>
    <w:rsid w:val="00DD7354"/>
    <w:rsid w:val="00DE0A34"/>
    <w:rsid w:val="00DE0EA3"/>
    <w:rsid w:val="00DE1FFB"/>
    <w:rsid w:val="00DE2DB2"/>
    <w:rsid w:val="00DE32D8"/>
    <w:rsid w:val="00DE3C98"/>
    <w:rsid w:val="00DE5E71"/>
    <w:rsid w:val="00DE6DD6"/>
    <w:rsid w:val="00DF098F"/>
    <w:rsid w:val="00DF0CA8"/>
    <w:rsid w:val="00DF285C"/>
    <w:rsid w:val="00DF2CED"/>
    <w:rsid w:val="00DF2F77"/>
    <w:rsid w:val="00DF47EC"/>
    <w:rsid w:val="00DF59E3"/>
    <w:rsid w:val="00E0019A"/>
    <w:rsid w:val="00E008B7"/>
    <w:rsid w:val="00E0095E"/>
    <w:rsid w:val="00E013A8"/>
    <w:rsid w:val="00E0178A"/>
    <w:rsid w:val="00E04D05"/>
    <w:rsid w:val="00E069AB"/>
    <w:rsid w:val="00E075AE"/>
    <w:rsid w:val="00E12201"/>
    <w:rsid w:val="00E12887"/>
    <w:rsid w:val="00E12F59"/>
    <w:rsid w:val="00E13529"/>
    <w:rsid w:val="00E140A5"/>
    <w:rsid w:val="00E14150"/>
    <w:rsid w:val="00E17448"/>
    <w:rsid w:val="00E20123"/>
    <w:rsid w:val="00E20A28"/>
    <w:rsid w:val="00E21FC1"/>
    <w:rsid w:val="00E22D9F"/>
    <w:rsid w:val="00E236F6"/>
    <w:rsid w:val="00E24C74"/>
    <w:rsid w:val="00E25D48"/>
    <w:rsid w:val="00E269E6"/>
    <w:rsid w:val="00E30A5B"/>
    <w:rsid w:val="00E35473"/>
    <w:rsid w:val="00E4084C"/>
    <w:rsid w:val="00E41629"/>
    <w:rsid w:val="00E430C6"/>
    <w:rsid w:val="00E449C7"/>
    <w:rsid w:val="00E44A88"/>
    <w:rsid w:val="00E44F69"/>
    <w:rsid w:val="00E502E9"/>
    <w:rsid w:val="00E524B4"/>
    <w:rsid w:val="00E53AA2"/>
    <w:rsid w:val="00E55619"/>
    <w:rsid w:val="00E6085C"/>
    <w:rsid w:val="00E6090C"/>
    <w:rsid w:val="00E61BEF"/>
    <w:rsid w:val="00E657C1"/>
    <w:rsid w:val="00E65F3F"/>
    <w:rsid w:val="00E667C2"/>
    <w:rsid w:val="00E66E05"/>
    <w:rsid w:val="00E66F83"/>
    <w:rsid w:val="00E672A6"/>
    <w:rsid w:val="00E67997"/>
    <w:rsid w:val="00E67F2E"/>
    <w:rsid w:val="00E7011E"/>
    <w:rsid w:val="00E71517"/>
    <w:rsid w:val="00E71954"/>
    <w:rsid w:val="00E72D02"/>
    <w:rsid w:val="00E72D18"/>
    <w:rsid w:val="00E763A7"/>
    <w:rsid w:val="00E765E1"/>
    <w:rsid w:val="00E76DF4"/>
    <w:rsid w:val="00E77AAE"/>
    <w:rsid w:val="00E80015"/>
    <w:rsid w:val="00E82AFB"/>
    <w:rsid w:val="00E830E3"/>
    <w:rsid w:val="00E8363A"/>
    <w:rsid w:val="00E84FC0"/>
    <w:rsid w:val="00E85DEF"/>
    <w:rsid w:val="00E8651B"/>
    <w:rsid w:val="00E90DDA"/>
    <w:rsid w:val="00E92216"/>
    <w:rsid w:val="00E9333C"/>
    <w:rsid w:val="00E9439B"/>
    <w:rsid w:val="00E9673C"/>
    <w:rsid w:val="00E96E8C"/>
    <w:rsid w:val="00E9795F"/>
    <w:rsid w:val="00E97B3D"/>
    <w:rsid w:val="00EA1A9B"/>
    <w:rsid w:val="00EA20F4"/>
    <w:rsid w:val="00EA2AFB"/>
    <w:rsid w:val="00EA2E8A"/>
    <w:rsid w:val="00EA3759"/>
    <w:rsid w:val="00EA3FAD"/>
    <w:rsid w:val="00EA4377"/>
    <w:rsid w:val="00EA472E"/>
    <w:rsid w:val="00EA50C5"/>
    <w:rsid w:val="00EA6B93"/>
    <w:rsid w:val="00EA7F50"/>
    <w:rsid w:val="00EB0161"/>
    <w:rsid w:val="00EB108B"/>
    <w:rsid w:val="00EB2A31"/>
    <w:rsid w:val="00EB3B03"/>
    <w:rsid w:val="00EB463F"/>
    <w:rsid w:val="00EB4C1D"/>
    <w:rsid w:val="00EB4CCC"/>
    <w:rsid w:val="00EB688C"/>
    <w:rsid w:val="00EB6F92"/>
    <w:rsid w:val="00EB7D6F"/>
    <w:rsid w:val="00EC138B"/>
    <w:rsid w:val="00EC1FD7"/>
    <w:rsid w:val="00EC24D8"/>
    <w:rsid w:val="00EC324B"/>
    <w:rsid w:val="00EC37D5"/>
    <w:rsid w:val="00EC4F75"/>
    <w:rsid w:val="00EC5724"/>
    <w:rsid w:val="00EC69EE"/>
    <w:rsid w:val="00ED1EDF"/>
    <w:rsid w:val="00ED2823"/>
    <w:rsid w:val="00ED3539"/>
    <w:rsid w:val="00ED47BD"/>
    <w:rsid w:val="00ED675C"/>
    <w:rsid w:val="00ED71CA"/>
    <w:rsid w:val="00ED7A2E"/>
    <w:rsid w:val="00EE16D5"/>
    <w:rsid w:val="00EE1C6F"/>
    <w:rsid w:val="00EE3F54"/>
    <w:rsid w:val="00EE47DF"/>
    <w:rsid w:val="00EE5003"/>
    <w:rsid w:val="00EE617F"/>
    <w:rsid w:val="00EE7546"/>
    <w:rsid w:val="00EE7B53"/>
    <w:rsid w:val="00EF35FD"/>
    <w:rsid w:val="00EF528E"/>
    <w:rsid w:val="00F02693"/>
    <w:rsid w:val="00F03CA8"/>
    <w:rsid w:val="00F05352"/>
    <w:rsid w:val="00F06557"/>
    <w:rsid w:val="00F07558"/>
    <w:rsid w:val="00F07604"/>
    <w:rsid w:val="00F07D46"/>
    <w:rsid w:val="00F11132"/>
    <w:rsid w:val="00F112A2"/>
    <w:rsid w:val="00F11B6D"/>
    <w:rsid w:val="00F120C0"/>
    <w:rsid w:val="00F1234F"/>
    <w:rsid w:val="00F12B84"/>
    <w:rsid w:val="00F15041"/>
    <w:rsid w:val="00F15743"/>
    <w:rsid w:val="00F15CDC"/>
    <w:rsid w:val="00F20503"/>
    <w:rsid w:val="00F229FC"/>
    <w:rsid w:val="00F2496E"/>
    <w:rsid w:val="00F24EAF"/>
    <w:rsid w:val="00F257C3"/>
    <w:rsid w:val="00F3057D"/>
    <w:rsid w:val="00F30F96"/>
    <w:rsid w:val="00F317DC"/>
    <w:rsid w:val="00F340A6"/>
    <w:rsid w:val="00F349AC"/>
    <w:rsid w:val="00F34DCC"/>
    <w:rsid w:val="00F35621"/>
    <w:rsid w:val="00F366E2"/>
    <w:rsid w:val="00F3685C"/>
    <w:rsid w:val="00F36E46"/>
    <w:rsid w:val="00F37162"/>
    <w:rsid w:val="00F40D63"/>
    <w:rsid w:val="00F4237A"/>
    <w:rsid w:val="00F42E6E"/>
    <w:rsid w:val="00F42FAE"/>
    <w:rsid w:val="00F4353A"/>
    <w:rsid w:val="00F435B3"/>
    <w:rsid w:val="00F447A5"/>
    <w:rsid w:val="00F45F54"/>
    <w:rsid w:val="00F4628B"/>
    <w:rsid w:val="00F46A94"/>
    <w:rsid w:val="00F46C3C"/>
    <w:rsid w:val="00F52CA6"/>
    <w:rsid w:val="00F53E49"/>
    <w:rsid w:val="00F5672F"/>
    <w:rsid w:val="00F61096"/>
    <w:rsid w:val="00F61619"/>
    <w:rsid w:val="00F616B5"/>
    <w:rsid w:val="00F61C39"/>
    <w:rsid w:val="00F61DEB"/>
    <w:rsid w:val="00F62AB9"/>
    <w:rsid w:val="00F63535"/>
    <w:rsid w:val="00F6379D"/>
    <w:rsid w:val="00F649FE"/>
    <w:rsid w:val="00F64B17"/>
    <w:rsid w:val="00F65548"/>
    <w:rsid w:val="00F65611"/>
    <w:rsid w:val="00F66347"/>
    <w:rsid w:val="00F674CA"/>
    <w:rsid w:val="00F67607"/>
    <w:rsid w:val="00F677F6"/>
    <w:rsid w:val="00F70917"/>
    <w:rsid w:val="00F713C7"/>
    <w:rsid w:val="00F71B53"/>
    <w:rsid w:val="00F72242"/>
    <w:rsid w:val="00F724EF"/>
    <w:rsid w:val="00F73573"/>
    <w:rsid w:val="00F74040"/>
    <w:rsid w:val="00F753B7"/>
    <w:rsid w:val="00F77719"/>
    <w:rsid w:val="00F77A62"/>
    <w:rsid w:val="00F77D80"/>
    <w:rsid w:val="00F77E04"/>
    <w:rsid w:val="00F80541"/>
    <w:rsid w:val="00F806DF"/>
    <w:rsid w:val="00F8093C"/>
    <w:rsid w:val="00F8199E"/>
    <w:rsid w:val="00F81A34"/>
    <w:rsid w:val="00F82C8F"/>
    <w:rsid w:val="00F853FB"/>
    <w:rsid w:val="00F85909"/>
    <w:rsid w:val="00F91168"/>
    <w:rsid w:val="00F91172"/>
    <w:rsid w:val="00F92622"/>
    <w:rsid w:val="00F92F61"/>
    <w:rsid w:val="00F9356F"/>
    <w:rsid w:val="00F97EF0"/>
    <w:rsid w:val="00FA1210"/>
    <w:rsid w:val="00FA2C6B"/>
    <w:rsid w:val="00FA2EC9"/>
    <w:rsid w:val="00FA312E"/>
    <w:rsid w:val="00FA3912"/>
    <w:rsid w:val="00FA3E16"/>
    <w:rsid w:val="00FA51F5"/>
    <w:rsid w:val="00FA53E5"/>
    <w:rsid w:val="00FA6041"/>
    <w:rsid w:val="00FA7B76"/>
    <w:rsid w:val="00FB196E"/>
    <w:rsid w:val="00FB60CE"/>
    <w:rsid w:val="00FB6348"/>
    <w:rsid w:val="00FB74F1"/>
    <w:rsid w:val="00FB7B5C"/>
    <w:rsid w:val="00FC07B6"/>
    <w:rsid w:val="00FC1C93"/>
    <w:rsid w:val="00FC2C99"/>
    <w:rsid w:val="00FC41E3"/>
    <w:rsid w:val="00FD2939"/>
    <w:rsid w:val="00FD31A6"/>
    <w:rsid w:val="00FD4563"/>
    <w:rsid w:val="00FD62B6"/>
    <w:rsid w:val="00FD73FF"/>
    <w:rsid w:val="00FE09E4"/>
    <w:rsid w:val="00FE122F"/>
    <w:rsid w:val="00FE1763"/>
    <w:rsid w:val="00FE290E"/>
    <w:rsid w:val="00FE2CCD"/>
    <w:rsid w:val="00FE2D13"/>
    <w:rsid w:val="00FE32F8"/>
    <w:rsid w:val="00FE7EB1"/>
    <w:rsid w:val="00FF0A50"/>
    <w:rsid w:val="00FF1134"/>
    <w:rsid w:val="00FF26F0"/>
    <w:rsid w:val="00FF6328"/>
    <w:rsid w:val="1A2DC3C2"/>
    <w:rsid w:val="259EBDEF"/>
    <w:rsid w:val="319599B2"/>
    <w:rsid w:val="57E16642"/>
    <w:rsid w:val="6B90A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795FF2"/>
  <w15:docId w15:val="{E0CA59BB-BFC3-4F40-9771-97AF5EA0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aliases w:val="RDX Normal"/>
    <w:uiPriority w:val="99"/>
    <w:qFormat/>
    <w:pPr>
      <w:widowControl w:val="0"/>
      <w:autoSpaceDE w:val="0"/>
      <w:autoSpaceDN w:val="0"/>
      <w:adjustRightInd w:val="0"/>
      <w:spacing w:before="120" w:after="120" w:line="320" w:lineRule="atLeast"/>
      <w:jc w:val="both"/>
    </w:pPr>
    <w:rPr>
      <w:rFonts w:ascii="Trebuchet MS" w:hAnsi="Trebuchet MS" w:cs="Trebuchet MS"/>
    </w:rPr>
  </w:style>
  <w:style w:type="paragraph" w:styleId="Ttulo1">
    <w:name w:val="heading 1"/>
    <w:aliases w:val="RDX Titulo 1,H1,Number 1,. (1.0),- 1st Order Heading,- 1st Order Heading + Inferior: (Simples,Automá..."/>
    <w:basedOn w:val="Normal"/>
    <w:next w:val="Normal"/>
    <w:link w:val="Ttulo1Char"/>
    <w:qFormat/>
    <w:pPr>
      <w:keepNext/>
      <w:numPr>
        <w:numId w:val="8"/>
      </w:numPr>
      <w:spacing w:before="240" w:after="360" w:line="240" w:lineRule="auto"/>
      <w:outlineLvl w:val="0"/>
    </w:pPr>
    <w:rPr>
      <w:b/>
      <w:bCs/>
      <w:sz w:val="32"/>
      <w:szCs w:val="32"/>
    </w:rPr>
  </w:style>
  <w:style w:type="paragraph" w:styleId="Ttulo2">
    <w:name w:val="heading 2"/>
    <w:aliases w:val="RDX Titulo 2,A,h2,A.B.C.,Level I for #'s,ho,Number 2,Number 21,H2,ITEM,heading 2,hoofd 2,Heading2-bio,Career Exp."/>
    <w:basedOn w:val="Normal"/>
    <w:next w:val="Normal"/>
    <w:link w:val="Ttulo2Char"/>
    <w:qFormat/>
    <w:pPr>
      <w:keepNext/>
      <w:numPr>
        <w:ilvl w:val="1"/>
        <w:numId w:val="8"/>
      </w:numPr>
      <w:spacing w:before="360" w:after="240"/>
      <w:ind w:right="567"/>
      <w:jc w:val="left"/>
      <w:outlineLvl w:val="1"/>
    </w:pPr>
    <w:rPr>
      <w:b/>
      <w:bCs/>
      <w:sz w:val="28"/>
      <w:szCs w:val="28"/>
    </w:rPr>
  </w:style>
  <w:style w:type="paragraph" w:styleId="Ttulo3">
    <w:name w:val="heading 3"/>
    <w:aliases w:val="H3,H3-Heading 3,l3.3,l3,título 3,título 31,título 32,RDX Titulo 3,Number 3,h3,H31,3 bullet,b,2,Heading 1fm,Section,1."/>
    <w:basedOn w:val="Normal"/>
    <w:next w:val="Normal"/>
    <w:link w:val="Ttulo3Char1"/>
    <w:qFormat/>
    <w:pPr>
      <w:keepNext/>
      <w:numPr>
        <w:ilvl w:val="2"/>
        <w:numId w:val="11"/>
      </w:numPr>
      <w:spacing w:before="240" w:after="60" w:line="240" w:lineRule="auto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RDX Titulo 4,Number 4,H4"/>
    <w:basedOn w:val="Normal"/>
    <w:next w:val="Normal"/>
    <w:link w:val="Ttulo4Char"/>
    <w:qFormat/>
    <w:pPr>
      <w:keepNext/>
      <w:ind w:left="862" w:hanging="862"/>
      <w:outlineLvl w:val="3"/>
    </w:pPr>
    <w:rPr>
      <w:sz w:val="24"/>
      <w:szCs w:val="24"/>
    </w:rPr>
  </w:style>
  <w:style w:type="paragraph" w:styleId="Ttulo5">
    <w:name w:val="heading 5"/>
    <w:aliases w:val="RDX Titulo 5"/>
    <w:basedOn w:val="Normal"/>
    <w:next w:val="Normal"/>
    <w:link w:val="Ttulo5Char"/>
    <w:qFormat/>
    <w:pPr>
      <w:numPr>
        <w:ilvl w:val="4"/>
        <w:numId w:val="8"/>
      </w:numPr>
      <w:spacing w:before="240" w:after="60"/>
      <w:ind w:left="-72" w:hanging="1008"/>
      <w:outlineLvl w:val="4"/>
    </w:pPr>
  </w:style>
  <w:style w:type="paragraph" w:styleId="Ttulo6">
    <w:name w:val="heading 6"/>
    <w:aliases w:val="RDX Titulo 6"/>
    <w:basedOn w:val="Normal"/>
    <w:next w:val="Normal"/>
    <w:link w:val="Ttulo6Char"/>
    <w:qFormat/>
    <w:pPr>
      <w:spacing w:before="240" w:after="60"/>
      <w:ind w:left="1151" w:hanging="1151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har"/>
    <w:qFormat/>
    <w:pPr>
      <w:spacing w:before="240" w:after="60"/>
      <w:ind w:left="216" w:hanging="1296"/>
      <w:outlineLvl w:val="6"/>
    </w:pPr>
    <w:rPr>
      <w:rFonts w:ascii="Times New Roman" w:hAnsi="Times New Roman" w:cs="Times New Roman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6"/>
      </w:numPr>
      <w:spacing w:before="240" w:after="60"/>
      <w:ind w:left="360" w:hanging="1440"/>
      <w:outlineLvl w:val="7"/>
    </w:pPr>
    <w:rPr>
      <w:rFonts w:ascii="Times New Roman" w:hAnsi="Times New Roman" w:cs="Times New Roman"/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6"/>
      </w:numPr>
      <w:spacing w:before="240" w:after="60"/>
      <w:ind w:left="504" w:hanging="1584"/>
      <w:outlineLvl w:val="8"/>
    </w:pPr>
    <w:rPr>
      <w:rFonts w:ascii="Arial" w:hAnsi="Arial" w:cs="Arial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aliases w:val="RDX Titulo 1 Char,H1 Char,Number 1 Char,. (1.0) Char,- 1st Order Heading Char,- 1st Order Heading + Inferior: (Simples Char,Automá... Char"/>
    <w:basedOn w:val="Fontepargpadro"/>
    <w:link w:val="Ttulo1"/>
    <w:rPr>
      <w:rFonts w:ascii="Trebuchet MS" w:hAnsi="Trebuchet MS" w:cs="Trebuchet MS"/>
      <w:b/>
      <w:bCs/>
      <w:sz w:val="32"/>
      <w:szCs w:val="32"/>
    </w:rPr>
  </w:style>
  <w:style w:type="character" w:styleId="Ttulo2Char" w:customStyle="1">
    <w:name w:val="Título 2 Char"/>
    <w:aliases w:val="RDX Titulo 2 Char,A Char,h2 Char,A.B.C. Char,Level I for #'s Char,ho Char,Number 2 Char,Number 21 Char,H2 Char,ITEM Char,heading 2 Char,hoofd 2 Char,Heading2-bio Char,Career Exp. Char"/>
    <w:basedOn w:val="Fontepargpadro"/>
    <w:link w:val="Ttulo2"/>
    <w:rPr>
      <w:rFonts w:ascii="Trebuchet MS" w:hAnsi="Trebuchet MS" w:cs="Trebuchet MS"/>
      <w:b/>
      <w:bCs/>
      <w:sz w:val="28"/>
      <w:szCs w:val="28"/>
    </w:rPr>
  </w:style>
  <w:style w:type="character" w:styleId="Ttulo3Char1" w:customStyle="1">
    <w:name w:val="Título 3 Char1"/>
    <w:aliases w:val="H3 Char1,H3-Heading 3 Char,l3.3 Char,l3 Char,título 3 Char,título 31 Char,título 32 Char,RDX Titulo 3 Char1,Number 3 Char,h3 Char1,H31 Char1,3 bullet Char,b Char,2 Char,Heading 1fm Char,Section Char,1. Char"/>
    <w:basedOn w:val="Fontepargpadro"/>
    <w:link w:val="Ttulo3"/>
    <w:rPr>
      <w:rFonts w:ascii="Arial" w:hAnsi="Arial" w:cs="Arial"/>
      <w:b/>
      <w:bCs/>
      <w:sz w:val="26"/>
      <w:szCs w:val="26"/>
    </w:rPr>
  </w:style>
  <w:style w:type="character" w:styleId="Ttulo4Char" w:customStyle="1">
    <w:name w:val="Título 4 Char"/>
    <w:aliases w:val="RDX Titulo 4 Char,Number 4 Char,H4 Char"/>
    <w:basedOn w:val="Fontepargpadro"/>
    <w:link w:val="Ttulo4"/>
    <w:uiPriority w:val="99"/>
    <w:rPr>
      <w:rFonts w:ascii="Trebuchet MS" w:hAnsi="Trebuchet MS" w:cs="Trebuchet MS"/>
      <w:sz w:val="24"/>
      <w:szCs w:val="24"/>
    </w:rPr>
  </w:style>
  <w:style w:type="character" w:styleId="Ttulo5Char" w:customStyle="1">
    <w:name w:val="Título 5 Char"/>
    <w:aliases w:val="RDX Titulo 5 Char"/>
    <w:basedOn w:val="Fontepargpadro"/>
    <w:link w:val="Ttulo5"/>
    <w:rPr>
      <w:rFonts w:ascii="Trebuchet MS" w:hAnsi="Trebuchet MS" w:cs="Trebuchet MS"/>
    </w:rPr>
  </w:style>
  <w:style w:type="character" w:styleId="Ttulo6Char" w:customStyle="1">
    <w:name w:val="Título 6 Char"/>
    <w:aliases w:val="RDX Titulo 6 Char"/>
    <w:basedOn w:val="Fontepargpadro"/>
    <w:link w:val="Ttulo6"/>
    <w:uiPriority w:val="99"/>
    <w:rPr>
      <w:rFonts w:ascii="Times New Roman" w:hAnsi="Times New Roman" w:cs="Times New Roman"/>
      <w:b/>
      <w:bCs/>
    </w:rPr>
  </w:style>
  <w:style w:type="character" w:styleId="Ttulo7Char" w:customStyle="1">
    <w:name w:val="Título 7 Char"/>
    <w:basedOn w:val="Fontepargpadro"/>
    <w:link w:val="Ttulo7"/>
    <w:uiPriority w:val="99"/>
    <w:rPr>
      <w:rFonts w:ascii="Times New Roman" w:hAnsi="Times New Roman" w:cs="Times New Roman"/>
    </w:rPr>
  </w:style>
  <w:style w:type="character" w:styleId="Ttulo8Char" w:customStyle="1">
    <w:name w:val="Título 8 Char"/>
    <w:basedOn w:val="Fontepargpadro"/>
    <w:link w:val="Ttulo8"/>
    <w:rPr>
      <w:rFonts w:ascii="Times New Roman" w:hAnsi="Times New Roman" w:cs="Times New Roman"/>
      <w:i/>
      <w:iCs/>
    </w:rPr>
  </w:style>
  <w:style w:type="character" w:styleId="Ttulo9Char" w:customStyle="1">
    <w:name w:val="Título 9 Char"/>
    <w:basedOn w:val="Fontepargpadro"/>
    <w:link w:val="Ttulo9"/>
    <w:rPr>
      <w:rFonts w:ascii="Arial" w:hAnsi="Arial" w:cs="Arial"/>
    </w:rPr>
  </w:style>
  <w:style w:type="paragraph" w:styleId="Cabealho">
    <w:name w:val="header"/>
    <w:aliases w:val="encabezado"/>
    <w:basedOn w:val="Normal"/>
    <w:link w:val="CabealhoChar"/>
    <w:uiPriority w:val="99"/>
    <w:pPr>
      <w:spacing w:before="0" w:after="0" w:line="240" w:lineRule="auto"/>
      <w:jc w:val="left"/>
    </w:pPr>
    <w:rPr>
      <w:rFonts w:ascii="Times New Roman" w:hAnsi="Times New Roman" w:cs="Times New Roman"/>
      <w:sz w:val="24"/>
      <w:szCs w:val="24"/>
    </w:rPr>
  </w:style>
  <w:style w:type="character" w:styleId="CabealhoChar" w:customStyle="1">
    <w:name w:val="Cabeçalho Char"/>
    <w:aliases w:val="encabezado Char"/>
    <w:basedOn w:val="Fontepargpadro"/>
    <w:link w:val="Cabealho"/>
    <w:uiPriority w:val="99"/>
    <w:rPr>
      <w:rFonts w:ascii="Trebuchet MS" w:hAnsi="Trebuchet MS" w:cs="Trebuchet MS"/>
    </w:rPr>
  </w:style>
  <w:style w:type="paragraph" w:styleId="Rodap">
    <w:name w:val="footer"/>
    <w:basedOn w:val="Normal"/>
    <w:link w:val="RodapChar"/>
    <w:uiPriority w:val="99"/>
    <w:pPr>
      <w:spacing w:before="60" w:after="60"/>
      <w:jc w:val="center"/>
    </w:pPr>
    <w:rPr>
      <w:color w:val="808080"/>
      <w:sz w:val="20"/>
      <w:szCs w:val="20"/>
    </w:rPr>
  </w:style>
  <w:style w:type="character" w:styleId="RodapChar" w:customStyle="1">
    <w:name w:val="Rodapé Char"/>
    <w:basedOn w:val="Fontepargpadro"/>
    <w:link w:val="Rodap"/>
    <w:uiPriority w:val="99"/>
    <w:rPr>
      <w:rFonts w:ascii="Tahoma" w:hAnsi="Tahoma" w:cs="Tahoma"/>
      <w:color w:val="808080"/>
    </w:rPr>
  </w:style>
  <w:style w:type="paragraph" w:styleId="TabelaCabealho" w:customStyle="1">
    <w:name w:val="Tabela Cabeçalho"/>
    <w:uiPriority w:val="99"/>
    <w:pPr>
      <w:widowControl w:val="0"/>
      <w:autoSpaceDE w:val="0"/>
      <w:autoSpaceDN w:val="0"/>
      <w:adjustRightInd w:val="0"/>
      <w:spacing w:before="120" w:after="120" w:line="320" w:lineRule="atLeast"/>
      <w:jc w:val="center"/>
    </w:pPr>
    <w:rPr>
      <w:rFonts w:ascii="Trebuchet MS" w:hAnsi="Trebuchet MS" w:cs="Trebuchet MS"/>
      <w:b/>
      <w:bCs/>
      <w:sz w:val="20"/>
      <w:szCs w:val="20"/>
    </w:rPr>
  </w:style>
  <w:style w:type="paragraph" w:styleId="RodapeSite" w:customStyle="1">
    <w:name w:val="Rodape Site"/>
    <w:uiPriority w:val="99"/>
    <w:pPr>
      <w:widowControl w:val="0"/>
      <w:autoSpaceDE w:val="0"/>
      <w:autoSpaceDN w:val="0"/>
      <w:adjustRightInd w:val="0"/>
      <w:spacing w:before="60" w:after="60" w:line="320" w:lineRule="atLeast"/>
    </w:pPr>
    <w:rPr>
      <w:rFonts w:ascii="Trebuchet MS" w:hAnsi="Trebuchet MS" w:cs="Trebuchet MS"/>
      <w:color w:val="003366"/>
      <w:sz w:val="20"/>
      <w:szCs w:val="20"/>
    </w:rPr>
  </w:style>
  <w:style w:type="paragraph" w:styleId="RodapePginas" w:customStyle="1">
    <w:name w:val="Rodape Páginas"/>
    <w:uiPriority w:val="99"/>
    <w:pPr>
      <w:widowControl w:val="0"/>
      <w:autoSpaceDE w:val="0"/>
      <w:autoSpaceDN w:val="0"/>
      <w:adjustRightInd w:val="0"/>
      <w:spacing w:before="60" w:after="60" w:line="320" w:lineRule="atLeast"/>
      <w:jc w:val="center"/>
    </w:pPr>
    <w:rPr>
      <w:rFonts w:ascii="Trebuchet MS" w:hAnsi="Trebuchet MS" w:cs="Trebuchet MS"/>
      <w:color w:val="003366"/>
      <w:sz w:val="20"/>
      <w:szCs w:val="20"/>
    </w:rPr>
  </w:style>
  <w:style w:type="character" w:styleId="RodapePginasChar" w:customStyle="1">
    <w:name w:val="Rodape Páginas Char"/>
    <w:uiPriority w:val="99"/>
    <w:rPr>
      <w:rFonts w:ascii="Tahoma" w:hAnsi="Tahoma" w:cs="Tahoma"/>
      <w:color w:val="003366"/>
    </w:rPr>
  </w:style>
  <w:style w:type="paragraph" w:styleId="Conteudo" w:customStyle="1">
    <w:name w:val="Conteudo"/>
    <w:next w:val="Normal"/>
    <w:uiPriority w:val="99"/>
    <w:pPr>
      <w:widowControl w:val="0"/>
      <w:autoSpaceDE w:val="0"/>
      <w:autoSpaceDN w:val="0"/>
      <w:adjustRightInd w:val="0"/>
      <w:spacing w:before="120" w:after="480" w:line="320" w:lineRule="atLeast"/>
      <w:jc w:val="both"/>
    </w:pPr>
    <w:rPr>
      <w:rFonts w:ascii="Trebuchet MS" w:hAnsi="Trebuchet MS" w:cs="Trebuchet MS"/>
      <w:b/>
      <w:bCs/>
      <w:u w:val="single"/>
    </w:rPr>
  </w:style>
  <w:style w:type="paragraph" w:styleId="Sumrio1">
    <w:name w:val="toc 1"/>
    <w:basedOn w:val="Normal"/>
    <w:next w:val="Normal"/>
    <w:uiPriority w:val="39"/>
    <w:pPr>
      <w:spacing w:before="360" w:after="0"/>
      <w:jc w:val="left"/>
    </w:pPr>
    <w:rPr>
      <w:rFonts w:ascii="Cambria" w:hAnsi="Cambria" w:cs="Cambria"/>
      <w:b/>
      <w:bCs/>
      <w:caps/>
      <w:sz w:val="24"/>
      <w:szCs w:val="24"/>
    </w:rPr>
  </w:style>
  <w:style w:type="paragraph" w:styleId="Sumrio2">
    <w:name w:val="toc 2"/>
    <w:basedOn w:val="Normal"/>
    <w:next w:val="Normal"/>
    <w:uiPriority w:val="39"/>
    <w:pPr>
      <w:spacing w:before="240" w:after="0"/>
      <w:jc w:val="left"/>
    </w:pPr>
    <w:rPr>
      <w:rFonts w:ascii="Calibri" w:hAnsi="Calibri" w:cs="Calibri"/>
      <w:b/>
      <w:bCs/>
      <w:sz w:val="20"/>
      <w:szCs w:val="20"/>
    </w:rPr>
  </w:style>
  <w:style w:type="paragraph" w:styleId="Sumrio3">
    <w:name w:val="toc 3"/>
    <w:basedOn w:val="Normal"/>
    <w:next w:val="Normal"/>
    <w:uiPriority w:val="39"/>
    <w:pPr>
      <w:spacing w:before="0" w:after="0"/>
      <w:ind w:left="220"/>
      <w:jc w:val="left"/>
    </w:pPr>
    <w:rPr>
      <w:rFonts w:ascii="Calibri" w:hAnsi="Calibri" w:cs="Calibri"/>
      <w:sz w:val="20"/>
      <w:szCs w:val="20"/>
    </w:rPr>
  </w:style>
  <w:style w:type="paragraph" w:styleId="Sumrio4">
    <w:name w:val="toc 4"/>
    <w:basedOn w:val="Normal"/>
    <w:next w:val="Normal"/>
    <w:uiPriority w:val="39"/>
    <w:pPr>
      <w:spacing w:before="0" w:after="0"/>
      <w:ind w:left="440"/>
      <w:jc w:val="left"/>
    </w:pPr>
    <w:rPr>
      <w:rFonts w:ascii="Calibri" w:hAnsi="Calibri" w:cs="Calibri"/>
      <w:sz w:val="20"/>
      <w:szCs w:val="20"/>
    </w:rPr>
  </w:style>
  <w:style w:type="paragraph" w:styleId="Sumrio5">
    <w:name w:val="toc 5"/>
    <w:basedOn w:val="Normal"/>
    <w:next w:val="Normal"/>
    <w:uiPriority w:val="99"/>
    <w:pPr>
      <w:spacing w:before="0" w:after="0"/>
      <w:ind w:left="660"/>
      <w:jc w:val="left"/>
    </w:pPr>
    <w:rPr>
      <w:rFonts w:ascii="Calibri" w:hAnsi="Calibri" w:cs="Calibri"/>
      <w:sz w:val="20"/>
      <w:szCs w:val="20"/>
    </w:rPr>
  </w:style>
  <w:style w:type="paragraph" w:styleId="Sumrio6">
    <w:name w:val="toc 6"/>
    <w:basedOn w:val="Normal"/>
    <w:next w:val="Normal"/>
    <w:uiPriority w:val="99"/>
    <w:pPr>
      <w:spacing w:before="0" w:after="0"/>
      <w:ind w:left="880"/>
      <w:jc w:val="left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uiPriority w:val="99"/>
    <w:pPr>
      <w:spacing w:before="0" w:after="0"/>
      <w:ind w:left="1100"/>
      <w:jc w:val="left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uiPriority w:val="99"/>
    <w:pPr>
      <w:spacing w:before="0" w:after="0"/>
      <w:ind w:left="1320"/>
      <w:jc w:val="left"/>
    </w:pPr>
    <w:rPr>
      <w:rFonts w:ascii="Calibri" w:hAnsi="Calibri" w:cs="Calibri"/>
      <w:sz w:val="20"/>
      <w:szCs w:val="20"/>
    </w:rPr>
  </w:style>
  <w:style w:type="paragraph" w:styleId="Sumrio9">
    <w:name w:val="toc 9"/>
    <w:basedOn w:val="Normal"/>
    <w:next w:val="Normal"/>
    <w:uiPriority w:val="99"/>
    <w:pPr>
      <w:spacing w:before="0" w:after="0"/>
      <w:ind w:left="1540"/>
      <w:jc w:val="left"/>
    </w:pPr>
    <w:rPr>
      <w:rFonts w:ascii="Calibri" w:hAnsi="Calibri" w:cs="Calibri"/>
      <w:sz w:val="20"/>
      <w:szCs w:val="20"/>
    </w:rPr>
  </w:style>
  <w:style w:type="paragraph" w:styleId="Ttulo">
    <w:name w:val="Title"/>
    <w:basedOn w:val="Normal"/>
    <w:link w:val="TtuloChar"/>
    <w:uiPriority w:val="99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character" w:styleId="TtuloChar" w:customStyle="1">
    <w:name w:val="Título Char"/>
    <w:basedOn w:val="Fontepargpadro"/>
    <w:link w:val="Ttulo"/>
    <w:uiPriority w:val="99"/>
    <w:rPr>
      <w:b/>
      <w:bCs/>
      <w:sz w:val="32"/>
      <w:szCs w:val="32"/>
    </w:rPr>
  </w:style>
  <w:style w:type="paragraph" w:styleId="TabelaTextoPequeno" w:customStyle="1">
    <w:name w:val="Tabela Texto Pequeno"/>
    <w:uiPriority w:val="99"/>
    <w:pPr>
      <w:widowControl w:val="0"/>
      <w:autoSpaceDE w:val="0"/>
      <w:autoSpaceDN w:val="0"/>
      <w:adjustRightInd w:val="0"/>
      <w:spacing w:before="60" w:after="60" w:line="320" w:lineRule="atLeast"/>
      <w:jc w:val="center"/>
    </w:pPr>
    <w:rPr>
      <w:rFonts w:ascii="Trebuchet MS" w:hAnsi="Trebuchet MS" w:cs="Trebuchet MS"/>
      <w:sz w:val="16"/>
      <w:szCs w:val="16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0"/>
      <w:szCs w:val="20"/>
      <w:u w:val="single"/>
      <w:shd w:val="clear" w:color="auto" w:fill="FFFFFF"/>
    </w:rPr>
  </w:style>
  <w:style w:type="paragraph" w:styleId="Tabela" w:customStyle="1">
    <w:name w:val="Tabela"/>
    <w:uiPriority w:val="99"/>
    <w:pPr>
      <w:widowControl w:val="0"/>
      <w:autoSpaceDE w:val="0"/>
      <w:autoSpaceDN w:val="0"/>
      <w:adjustRightInd w:val="0"/>
      <w:spacing w:before="60" w:after="60" w:line="320" w:lineRule="atLeast"/>
      <w:ind w:right="-420"/>
    </w:pPr>
    <w:rPr>
      <w:rFonts w:ascii="Trebuchet MS" w:hAnsi="Trebuchet MS" w:cs="Trebuchet MS"/>
      <w:color w:val="000000"/>
    </w:rPr>
  </w:style>
  <w:style w:type="paragraph" w:styleId="TabelaTexto" w:customStyle="1">
    <w:name w:val="Tabela Texto"/>
    <w:uiPriority w:val="99"/>
    <w:pPr>
      <w:widowControl w:val="0"/>
      <w:autoSpaceDE w:val="0"/>
      <w:autoSpaceDN w:val="0"/>
      <w:adjustRightInd w:val="0"/>
      <w:spacing w:before="120" w:after="120" w:line="320" w:lineRule="atLeast"/>
      <w:jc w:val="both"/>
    </w:pPr>
    <w:rPr>
      <w:rFonts w:ascii="Trebuchet MS" w:hAnsi="Trebuchet MS" w:cs="Trebuchet MS"/>
    </w:rPr>
  </w:style>
  <w:style w:type="paragraph" w:styleId="Legenda">
    <w:name w:val="caption"/>
    <w:basedOn w:val="Normal"/>
    <w:next w:val="Normal"/>
    <w:qFormat/>
    <w:pPr>
      <w:jc w:val="center"/>
    </w:pPr>
    <w:rPr>
      <w:sz w:val="20"/>
      <w:szCs w:val="20"/>
    </w:rPr>
  </w:style>
  <w:style w:type="paragraph" w:styleId="NormalMarcador" w:customStyle="1">
    <w:name w:val="Normal Marcador"/>
    <w:uiPriority w:val="99"/>
    <w:pPr>
      <w:widowControl w:val="0"/>
      <w:numPr>
        <w:numId w:val="1"/>
      </w:numPr>
      <w:autoSpaceDE w:val="0"/>
      <w:autoSpaceDN w:val="0"/>
      <w:adjustRightInd w:val="0"/>
      <w:spacing w:before="120" w:after="120" w:line="320" w:lineRule="atLeast"/>
      <w:ind w:left="360" w:hanging="360"/>
      <w:jc w:val="both"/>
    </w:pPr>
    <w:rPr>
      <w:rFonts w:ascii="Trebuchet MS" w:hAnsi="Trebuchet MS" w:cs="Trebuchet MS"/>
    </w:rPr>
  </w:style>
  <w:style w:type="paragraph" w:styleId="NormalNumerado" w:customStyle="1">
    <w:name w:val="Normal Numerado"/>
    <w:uiPriority w:val="99"/>
    <w:pPr>
      <w:widowControl w:val="0"/>
      <w:numPr>
        <w:numId w:val="2"/>
      </w:numPr>
      <w:autoSpaceDE w:val="0"/>
      <w:autoSpaceDN w:val="0"/>
      <w:adjustRightInd w:val="0"/>
      <w:spacing w:before="120" w:after="120" w:line="320" w:lineRule="atLeast"/>
      <w:jc w:val="both"/>
    </w:pPr>
    <w:rPr>
      <w:rFonts w:ascii="Trebuchet MS" w:hAnsi="Trebuchet MS" w:cs="Trebuchet MS"/>
    </w:rPr>
  </w:style>
  <w:style w:type="paragraph" w:styleId="Subtitulo2Chemtech" w:customStyle="1">
    <w:name w:val="Subtitulo2 Chemtech"/>
    <w:uiPriority w:val="99"/>
    <w:pPr>
      <w:widowControl w:val="0"/>
      <w:autoSpaceDE w:val="0"/>
      <w:autoSpaceDN w:val="0"/>
      <w:adjustRightInd w:val="0"/>
      <w:spacing w:after="0" w:line="360" w:lineRule="auto"/>
      <w:ind w:left="2520" w:hanging="360"/>
    </w:pPr>
    <w:rPr>
      <w:rFonts w:ascii="Trebuchet MS" w:hAnsi="Trebuchet MS" w:cs="Trebuchet MS"/>
      <w:b/>
      <w:bCs/>
      <w:color w:val="003366"/>
    </w:rPr>
  </w:style>
  <w:style w:type="paragraph" w:styleId="Numerada2">
    <w:name w:val="List Number 2"/>
    <w:basedOn w:val="Normal"/>
    <w:uiPriority w:val="99"/>
  </w:style>
  <w:style w:type="paragraph" w:styleId="Commarcadores">
    <w:name w:val="List Bullet"/>
    <w:basedOn w:val="Normal"/>
    <w:uiPriority w:val="99"/>
    <w:pPr>
      <w:ind w:left="360" w:hanging="360"/>
    </w:pPr>
  </w:style>
  <w:style w:type="paragraph" w:styleId="Comentrio" w:customStyle="1">
    <w:name w:val="Comentário"/>
    <w:uiPriority w:val="99"/>
    <w:pPr>
      <w:widowControl w:val="0"/>
      <w:autoSpaceDE w:val="0"/>
      <w:autoSpaceDN w:val="0"/>
      <w:adjustRightInd w:val="0"/>
      <w:spacing w:before="120" w:after="120" w:line="320" w:lineRule="atLeast"/>
      <w:ind w:left="567"/>
      <w:jc w:val="both"/>
    </w:pPr>
    <w:rPr>
      <w:rFonts w:ascii="Trebuchet MS" w:hAnsi="Trebuchet MS" w:cs="Trebuchet MS"/>
      <w:i/>
      <w:iCs/>
      <w:color w:val="3366FF"/>
      <w:sz w:val="20"/>
      <w:szCs w:val="20"/>
    </w:rPr>
  </w:style>
  <w:style w:type="paragraph" w:styleId="NormalPeq" w:customStyle="1">
    <w:name w:val="Normal Peq"/>
    <w:uiPriority w:val="99"/>
    <w:pPr>
      <w:widowControl w:val="0"/>
      <w:autoSpaceDE w:val="0"/>
      <w:autoSpaceDN w:val="0"/>
      <w:adjustRightInd w:val="0"/>
      <w:spacing w:before="120" w:after="120" w:line="320" w:lineRule="atLeast"/>
      <w:jc w:val="both"/>
    </w:pPr>
    <w:rPr>
      <w:rFonts w:ascii="Trebuchet MS" w:hAnsi="Trebuchet MS" w:cs="Trebuchet MS"/>
      <w:sz w:val="18"/>
      <w:szCs w:val="18"/>
    </w:rPr>
  </w:style>
  <w:style w:type="paragraph" w:styleId="Corpodetexto1" w:customStyle="1">
    <w:name w:val="Corpo de texto1"/>
    <w:uiPriority w:val="99"/>
    <w:pPr>
      <w:widowControl w:val="0"/>
      <w:autoSpaceDE w:val="0"/>
      <w:autoSpaceDN w:val="0"/>
      <w:adjustRightInd w:val="0"/>
      <w:spacing w:before="120" w:after="120" w:line="281" w:lineRule="auto"/>
      <w:ind w:left="446"/>
    </w:pPr>
    <w:rPr>
      <w:rFonts w:ascii="Times New Roman" w:hAnsi="Times New Roman" w:cs="Times New Roman"/>
      <w:color w:val="000000"/>
    </w:rPr>
  </w:style>
  <w:style w:type="paragraph" w:styleId="Textodenotaderodap">
    <w:name w:val="footnote text"/>
    <w:basedOn w:val="Normal"/>
    <w:link w:val="TextodenotaderodapChar"/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rPr>
      <w:rFonts w:ascii="Times New Roman" w:hAnsi="Times New Roman" w:cs="Times New Roman"/>
    </w:rPr>
  </w:style>
  <w:style w:type="character" w:styleId="Refdenotaderodap">
    <w:name w:val="footnote reference"/>
    <w:basedOn w:val="Fontepargpadro"/>
    <w:rPr>
      <w:rFonts w:ascii="Times New Roman" w:hAnsi="Times New Roman" w:cs="Times New Roman"/>
    </w:rPr>
  </w:style>
  <w:style w:type="paragraph" w:styleId="MapadoDocumento">
    <w:name w:val="Document Map"/>
    <w:basedOn w:val="Normal"/>
    <w:link w:val="MapadoDocumentoChar"/>
    <w:uiPriority w:val="99"/>
    <w:rPr>
      <w:sz w:val="20"/>
      <w:szCs w:val="20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99"/>
    <w:pPr>
      <w:spacing w:before="0" w:after="240" w:line="360" w:lineRule="atLeast"/>
    </w:pPr>
    <w:rPr>
      <w:rFonts w:ascii="Times New Roman" w:hAnsi="Times New Roman" w:cs="Times New Roman"/>
      <w:b/>
      <w:bCs/>
      <w:sz w:val="26"/>
      <w:szCs w:val="26"/>
    </w:rPr>
  </w:style>
  <w:style w:type="character" w:styleId="CorpodetextoChar" w:customStyle="1">
    <w:name w:val="Corpo de texto Char"/>
    <w:basedOn w:val="Fontepargpadro"/>
    <w:link w:val="Corpodetexto"/>
    <w:uiPriority w:val="99"/>
    <w:semiHidden/>
    <w:rPr>
      <w:rFonts w:ascii="Trebuchet MS" w:hAnsi="Trebuchet MS" w:cs="Trebuchet MS"/>
    </w:rPr>
  </w:style>
  <w:style w:type="paragraph" w:styleId="Tabletext" w:customStyle="1">
    <w:name w:val="Tabletext"/>
    <w:pPr>
      <w:keepLines/>
      <w:widowControl w:val="0"/>
      <w:autoSpaceDE w:val="0"/>
      <w:autoSpaceDN w:val="0"/>
      <w:adjustRightInd w:val="0"/>
      <w:spacing w:before="60" w:after="60" w:line="240" w:lineRule="atLeast"/>
    </w:pPr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uiPriority w:val="99"/>
    <w:pPr>
      <w:spacing w:before="100" w:after="100"/>
      <w:jc w:val="left"/>
    </w:pPr>
    <w:rPr>
      <w:rFonts w:ascii="Arial Unicode MS" w:hAnsi="Arial" w:eastAsia="Arial Unicode MS" w:cs="Arial Unicode MS"/>
      <w:color w:val="000000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Pr>
      <w:rFonts w:ascii="Trebuchet MS" w:hAnsi="Trebuchet MS" w:cs="Trebuchet MS"/>
      <w:sz w:val="16"/>
      <w:szCs w:val="16"/>
    </w:rPr>
  </w:style>
  <w:style w:type="paragraph" w:styleId="Figura" w:customStyle="1">
    <w:name w:val="Figura"/>
    <w:next w:val="Normal"/>
    <w:uiPriority w:val="99"/>
    <w:pPr>
      <w:keepNext/>
      <w:widowControl w:val="0"/>
      <w:numPr>
        <w:numId w:val="6"/>
      </w:numPr>
      <w:pBdr>
        <w:bottom w:val="single" w:color="auto" w:sz="6" w:space="0"/>
      </w:pBdr>
      <w:autoSpaceDE w:val="0"/>
      <w:autoSpaceDN w:val="0"/>
      <w:adjustRightInd w:val="0"/>
      <w:spacing w:after="360" w:line="240" w:lineRule="auto"/>
      <w:ind w:left="283" w:hanging="283"/>
      <w:jc w:val="center"/>
    </w:pPr>
    <w:rPr>
      <w:rFonts w:ascii="Times New Roman" w:hAnsi="Times New Roman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pPr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Pr>
      <w:rFonts w:ascii="Trebuchet MS" w:hAnsi="Trebuchet MS" w:cs="Trebuchet MS"/>
    </w:rPr>
  </w:style>
  <w:style w:type="character" w:styleId="HiperlinkVisitado">
    <w:name w:val="FollowedHyperlink"/>
    <w:basedOn w:val="Fontepargpadro"/>
    <w:uiPriority w:val="99"/>
    <w:rPr>
      <w:rFonts w:ascii="Times New Roman" w:hAnsi="Times New Roman" w:cs="Times New Roman"/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rPr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  <w:style w:type="paragraph" w:styleId="Recuonormal">
    <w:name w:val="Normal Indent"/>
    <w:basedOn w:val="Normal"/>
    <w:uiPriority w:val="99"/>
    <w:pPr>
      <w:spacing w:before="0" w:after="0"/>
      <w:ind w:left="708"/>
      <w:jc w:val="left"/>
    </w:pPr>
    <w:rPr>
      <w:rFonts w:ascii="Times" w:hAnsi="Times" w:cs="Times"/>
      <w:sz w:val="26"/>
      <w:szCs w:val="26"/>
    </w:rPr>
  </w:style>
  <w:style w:type="paragraph" w:styleId="Texto" w:customStyle="1">
    <w:name w:val="Texto"/>
    <w:uiPriority w:val="99"/>
    <w:pPr>
      <w:widowControl w:val="0"/>
      <w:autoSpaceDE w:val="0"/>
      <w:autoSpaceDN w:val="0"/>
      <w:adjustRightInd w:val="0"/>
      <w:spacing w:after="120" w:line="320" w:lineRule="atLeast"/>
      <w:ind w:left="1134"/>
    </w:pPr>
    <w:rPr>
      <w:rFonts w:ascii="Times" w:hAnsi="Times" w:cs="Times"/>
      <w:sz w:val="26"/>
      <w:szCs w:val="26"/>
    </w:rPr>
  </w:style>
  <w:style w:type="paragraph" w:styleId="Corpodetexto2">
    <w:name w:val="Body Text 2"/>
    <w:basedOn w:val="Normal"/>
    <w:link w:val="Corpodetexto2Char"/>
    <w:uiPriority w:val="99"/>
    <w:pPr>
      <w:spacing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Pr>
      <w:rFonts w:ascii="Trebuchet MS" w:hAnsi="Trebuchet MS" w:cs="Trebuchet MS"/>
    </w:rPr>
  </w:style>
  <w:style w:type="paragraph" w:styleId="FD-Base" w:customStyle="1">
    <w:name w:val="FD-Base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sz w:val="16"/>
      <w:szCs w:val="16"/>
    </w:rPr>
  </w:style>
  <w:style w:type="paragraph" w:styleId="Cabealhos" w:customStyle="1">
    <w:name w:val="Cabeçalhos"/>
    <w:uiPriority w:val="99"/>
    <w:pPr>
      <w:widowControl w:val="0"/>
      <w:autoSpaceDE w:val="0"/>
      <w:autoSpaceDN w:val="0"/>
      <w:adjustRightInd w:val="0"/>
      <w:spacing w:after="0" w:line="320" w:lineRule="atLeast"/>
      <w:jc w:val="both"/>
    </w:pPr>
    <w:rPr>
      <w:rFonts w:ascii="Arial" w:hAnsi="Arial" w:cs="Arial"/>
      <w:b/>
      <w:bCs/>
      <w:sz w:val="24"/>
      <w:szCs w:val="24"/>
    </w:rPr>
  </w:style>
  <w:style w:type="paragraph" w:styleId="Alfabtico1" w:customStyle="1">
    <w:name w:val="Alfabético 1"/>
    <w:uiPriority w:val="99"/>
    <w:pPr>
      <w:widowControl w:val="0"/>
      <w:numPr>
        <w:numId w:val="3"/>
      </w:numPr>
      <w:autoSpaceDE w:val="0"/>
      <w:autoSpaceDN w:val="0"/>
      <w:adjustRightInd w:val="0"/>
      <w:spacing w:after="0" w:line="320" w:lineRule="atLeast"/>
      <w:ind w:left="851" w:hanging="397"/>
      <w:jc w:val="both"/>
    </w:pPr>
    <w:rPr>
      <w:rFonts w:ascii="Times New Roman" w:hAnsi="Times New Roman" w:cs="Times New Roman"/>
      <w:color w:val="000000"/>
      <w:sz w:val="24"/>
      <w:szCs w:val="24"/>
    </w:rPr>
  </w:style>
  <w:style w:type="paragraph" w:styleId="Texto2" w:customStyle="1">
    <w:name w:val="Texto 2"/>
    <w:uiPriority w:val="99"/>
    <w:pPr>
      <w:widowControl w:val="0"/>
      <w:autoSpaceDE w:val="0"/>
      <w:autoSpaceDN w:val="0"/>
      <w:adjustRightInd w:val="0"/>
      <w:spacing w:after="0" w:line="240" w:lineRule="auto"/>
      <w:ind w:left="567"/>
      <w:jc w:val="both"/>
    </w:pPr>
    <w:rPr>
      <w:rFonts w:ascii="Times New Roman" w:hAnsi="Times New Roman" w:cs="Times New Roman"/>
      <w:sz w:val="24"/>
      <w:szCs w:val="24"/>
    </w:rPr>
  </w:style>
  <w:style w:type="paragraph" w:styleId="Texto3" w:customStyle="1">
    <w:name w:val="Texto 3"/>
    <w:uiPriority w:val="99"/>
    <w:pPr>
      <w:widowControl w:val="0"/>
      <w:autoSpaceDE w:val="0"/>
      <w:autoSpaceDN w:val="0"/>
      <w:adjustRightInd w:val="0"/>
      <w:spacing w:after="0" w:line="240" w:lineRule="auto"/>
      <w:ind w:left="737"/>
      <w:jc w:val="both"/>
    </w:pPr>
    <w:rPr>
      <w:rFonts w:ascii="Times New Roman" w:hAnsi="Times New Roman" w:cs="Times New Roman"/>
      <w:sz w:val="24"/>
      <w:szCs w:val="24"/>
    </w:rPr>
  </w:style>
  <w:style w:type="paragraph" w:styleId="Texto4" w:customStyle="1">
    <w:name w:val="Texto 4"/>
    <w:uiPriority w:val="99"/>
    <w:pPr>
      <w:widowControl w:val="0"/>
      <w:autoSpaceDE w:val="0"/>
      <w:autoSpaceDN w:val="0"/>
      <w:adjustRightInd w:val="0"/>
      <w:spacing w:after="0" w:line="320" w:lineRule="atLeast"/>
      <w:ind w:left="907"/>
      <w:jc w:val="both"/>
    </w:pPr>
    <w:rPr>
      <w:rFonts w:ascii="Times New Roman" w:hAnsi="Times New Roman" w:cs="Times New Roman"/>
      <w:sz w:val="24"/>
      <w:szCs w:val="24"/>
    </w:rPr>
  </w:style>
  <w:style w:type="paragraph" w:styleId="Allfabtico2Char" w:customStyle="1">
    <w:name w:val="Allfabético 2 Char"/>
    <w:uiPriority w:val="99"/>
    <w:pPr>
      <w:widowControl w:val="0"/>
      <w:numPr>
        <w:ilvl w:val="1"/>
        <w:numId w:val="4"/>
      </w:numPr>
      <w:autoSpaceDE w:val="0"/>
      <w:autoSpaceDN w:val="0"/>
      <w:adjustRightInd w:val="0"/>
      <w:spacing w:after="0" w:line="320" w:lineRule="atLeast"/>
      <w:ind w:left="2044" w:hanging="397"/>
      <w:jc w:val="both"/>
    </w:pPr>
    <w:rPr>
      <w:rFonts w:ascii="Times New Roman" w:hAnsi="Times New Roman" w:cs="Times New Roman"/>
      <w:sz w:val="24"/>
      <w:szCs w:val="24"/>
    </w:rPr>
  </w:style>
  <w:style w:type="character" w:styleId="Texto2Char" w:customStyle="1">
    <w:name w:val="Texto 2 Char"/>
    <w:uiPriority w:val="99"/>
    <w:rPr>
      <w:rFonts w:ascii="Times New Roman" w:hAnsi="Times New Roman" w:cs="Times New Roman"/>
    </w:rPr>
  </w:style>
  <w:style w:type="character" w:styleId="Texto3Char" w:customStyle="1">
    <w:name w:val="Texto 3 Char"/>
    <w:uiPriority w:val="99"/>
    <w:rPr>
      <w:rFonts w:ascii="Times New Roman" w:hAnsi="Times New Roman" w:cs="Times New Roman"/>
    </w:rPr>
  </w:style>
  <w:style w:type="character" w:styleId="Allfabtico2CharChar" w:customStyle="1">
    <w:name w:val="Allfabético 2 Char Char"/>
    <w:uiPriority w:val="99"/>
    <w:rPr>
      <w:rFonts w:ascii="Times New Roman" w:hAnsi="Times New Roman" w:cs="Times New Roman"/>
    </w:rPr>
  </w:style>
  <w:style w:type="paragraph" w:styleId="EstiloLegendaNegritoNoItlicoVermelho" w:customStyle="1">
    <w:name w:val="Estilo Legenda + Negrito Não Itálico Vermelho"/>
    <w:uiPriority w:val="99"/>
    <w:pPr>
      <w:widowControl w:val="0"/>
      <w:autoSpaceDE w:val="0"/>
      <w:autoSpaceDN w:val="0"/>
      <w:adjustRightInd w:val="0"/>
      <w:spacing w:after="0" w:line="320" w:lineRule="atLeast"/>
      <w:jc w:val="center"/>
    </w:pPr>
    <w:rPr>
      <w:rFonts w:ascii="Trebuchet MS" w:hAnsi="Trebuchet MS" w:cs="Trebuchet MS"/>
      <w:i/>
      <w:iCs/>
      <w:color w:val="FF0000"/>
      <w:sz w:val="20"/>
      <w:szCs w:val="20"/>
    </w:rPr>
  </w:style>
  <w:style w:type="character" w:styleId="LegendaChar" w:customStyle="1">
    <w:name w:val="Legenda Char"/>
    <w:rPr>
      <w:rFonts w:ascii="Tahoma" w:hAnsi="Tahoma" w:cs="Tahoma"/>
    </w:rPr>
  </w:style>
  <w:style w:type="character" w:styleId="EstiloLegendaNegritoNoItlicoVermelhoChar" w:customStyle="1">
    <w:name w:val="Estilo Legenda + Negrito Não Itálico Vermelho Char"/>
    <w:uiPriority w:val="99"/>
    <w:rPr>
      <w:rFonts w:ascii="Tahoma" w:hAnsi="Tahoma" w:cs="Tahoma"/>
      <w:i/>
      <w:iCs/>
      <w:color w:val="FF0000"/>
    </w:rPr>
  </w:style>
  <w:style w:type="paragraph" w:styleId="bullet1" w:customStyle="1">
    <w:name w:val="bullet1"/>
    <w:uiPriority w:val="99"/>
    <w:pPr>
      <w:widowControl w:val="0"/>
      <w:autoSpaceDE w:val="0"/>
      <w:autoSpaceDN w:val="0"/>
      <w:adjustRightInd w:val="0"/>
      <w:spacing w:before="240" w:after="120" w:line="240" w:lineRule="auto"/>
      <w:ind w:left="1078" w:hanging="284"/>
      <w:jc w:val="both"/>
    </w:pPr>
    <w:rPr>
      <w:rFonts w:ascii="Arial" w:hAnsi="Arial" w:cs="Arial"/>
      <w:sz w:val="24"/>
      <w:szCs w:val="24"/>
    </w:rPr>
  </w:style>
  <w:style w:type="paragraph" w:styleId="Heading0" w:customStyle="1">
    <w:name w:val="Heading 0"/>
    <w:next w:val="Ttulo1"/>
    <w:uiPriority w:val="99"/>
    <w:pPr>
      <w:widowControl w:val="0"/>
      <w:autoSpaceDE w:val="0"/>
      <w:autoSpaceDN w:val="0"/>
      <w:adjustRightInd w:val="0"/>
      <w:spacing w:before="240" w:after="240" w:line="320" w:lineRule="atLeast"/>
      <w:jc w:val="center"/>
    </w:pPr>
    <w:rPr>
      <w:rFonts w:ascii="Times New Roman" w:hAnsi="Times New Roman" w:cs="Times New Roman"/>
      <w:b/>
      <w:bCs/>
      <w:caps/>
      <w:sz w:val="32"/>
      <w:szCs w:val="32"/>
    </w:rPr>
  </w:style>
  <w:style w:type="paragraph" w:styleId="Recuodecorpodetexto3">
    <w:name w:val="Body Text Indent 3"/>
    <w:basedOn w:val="Normal"/>
    <w:link w:val="Recuodecorpodetexto3Char"/>
    <w:uiPriority w:val="99"/>
    <w:pPr>
      <w:spacing w:before="0"/>
      <w:ind w:left="283"/>
      <w:jc w:val="left"/>
    </w:pPr>
    <w:rPr>
      <w:rFonts w:ascii="Times New Roman" w:hAnsi="Times New Roman" w:cs="Times New Roman"/>
      <w:sz w:val="16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rPr>
      <w:rFonts w:ascii="Times New Roman" w:hAnsi="Times New Roman" w:cs="Times New Roman"/>
      <w:sz w:val="16"/>
      <w:szCs w:val="16"/>
    </w:rPr>
  </w:style>
  <w:style w:type="paragraph" w:styleId="RDXMarcador" w:customStyle="1">
    <w:name w:val="RDX Marcador"/>
    <w:uiPriority w:val="99"/>
    <w:pPr>
      <w:widowControl w:val="0"/>
      <w:numPr>
        <w:numId w:val="5"/>
      </w:numPr>
      <w:autoSpaceDE w:val="0"/>
      <w:autoSpaceDN w:val="0"/>
      <w:adjustRightInd w:val="0"/>
      <w:spacing w:before="60" w:after="120" w:line="320" w:lineRule="atLeast"/>
      <w:ind w:left="720" w:hanging="360"/>
      <w:jc w:val="both"/>
    </w:pPr>
    <w:rPr>
      <w:rFonts w:ascii="Trebuchet MS" w:hAnsi="Trebuchet MS" w:cs="Trebuchet MS"/>
    </w:rPr>
  </w:style>
  <w:style w:type="paragraph" w:styleId="RDXNumerado" w:customStyle="1">
    <w:name w:val="RDX Numerado"/>
    <w:uiPriority w:val="99"/>
    <w:pPr>
      <w:widowControl w:val="0"/>
      <w:numPr>
        <w:numId w:val="7"/>
      </w:numPr>
      <w:autoSpaceDE w:val="0"/>
      <w:autoSpaceDN w:val="0"/>
      <w:adjustRightInd w:val="0"/>
      <w:spacing w:before="60" w:after="120" w:line="320" w:lineRule="atLeast"/>
      <w:ind w:left="720" w:hanging="360"/>
      <w:jc w:val="both"/>
    </w:pPr>
    <w:rPr>
      <w:rFonts w:ascii="Trebuchet MS" w:hAnsi="Trebuchet MS" w:cs="Trebuchet MS"/>
    </w:rPr>
  </w:style>
  <w:style w:type="character" w:styleId="RDXMarcadorChar" w:customStyle="1">
    <w:name w:val="RDX Marcador Char"/>
    <w:uiPriority w:val="99"/>
    <w:rPr>
      <w:rFonts w:ascii="Trebuchet MS" w:hAnsi="Trebuchet MS" w:cs="Trebuchet MS"/>
      <w:sz w:val="22"/>
      <w:szCs w:val="22"/>
    </w:rPr>
  </w:style>
  <w:style w:type="paragraph" w:styleId="CabealhodoSumrio">
    <w:name w:val="TOC Heading"/>
    <w:basedOn w:val="Ttulo1"/>
    <w:next w:val="Normal"/>
    <w:uiPriority w:val="99"/>
    <w:qFormat/>
    <w:pPr>
      <w:keepLines/>
      <w:numPr>
        <w:numId w:val="0"/>
      </w:numPr>
      <w:spacing w:after="0" w:line="276" w:lineRule="auto"/>
      <w:jc w:val="left"/>
      <w:outlineLvl w:val="9"/>
    </w:pPr>
    <w:rPr>
      <w:rFonts w:ascii="Cambria" w:hAnsi="Cambria" w:cs="Cambria"/>
      <w:color w:val="365F91"/>
      <w:sz w:val="28"/>
      <w:szCs w:val="28"/>
    </w:rPr>
  </w:style>
  <w:style w:type="character" w:styleId="RDXNumeradoChar" w:customStyle="1">
    <w:name w:val="RDX Numerado Char"/>
    <w:uiPriority w:val="99"/>
    <w:rPr>
      <w:rFonts w:ascii="Trebuchet MS" w:hAnsi="Trebuchet MS" w:cs="Trebuchet MS"/>
      <w:sz w:val="22"/>
      <w:szCs w:val="22"/>
    </w:rPr>
  </w:style>
  <w:style w:type="character" w:styleId="TabelaChar" w:customStyle="1">
    <w:name w:val="Tabela Char"/>
    <w:uiPriority w:val="99"/>
    <w:rPr>
      <w:rFonts w:ascii="Trebuchet MS" w:hAnsi="Trebuchet MS" w:cs="Trebuchet MS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Default" w:customStyle="1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Reviso">
    <w:name w:val="Revis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 w:cs="Trebuchet MS"/>
    </w:rPr>
  </w:style>
  <w:style w:type="character" w:styleId="apple-style-span" w:customStyle="1">
    <w:name w:val="apple-style-span"/>
    <w:uiPriority w:val="99"/>
    <w:rPr>
      <w:rFonts w:ascii="Times New Roman" w:hAnsi="Times New Roman" w:cs="Times New Roman"/>
    </w:rPr>
  </w:style>
  <w:style w:type="paragraph" w:styleId="Numberedlist21" w:customStyle="1">
    <w:name w:val="Numbered list 2.1"/>
    <w:uiPriority w:val="99"/>
    <w:pPr>
      <w:keepNext/>
      <w:widowControl w:val="0"/>
      <w:autoSpaceDE w:val="0"/>
      <w:autoSpaceDN w:val="0"/>
      <w:adjustRightInd w:val="0"/>
      <w:spacing w:before="240" w:after="60" w:line="240" w:lineRule="auto"/>
      <w:ind w:left="360" w:hanging="360"/>
      <w:outlineLvl w:val="0"/>
    </w:pPr>
    <w:rPr>
      <w:rFonts w:ascii="Segoe UI" w:hAnsi="Segoe UI" w:cs="Segoe UI"/>
      <w:b/>
      <w:bCs/>
      <w:sz w:val="28"/>
      <w:szCs w:val="28"/>
    </w:rPr>
  </w:style>
  <w:style w:type="paragraph" w:styleId="Numberedlist23ARIAL" w:customStyle="1">
    <w:name w:val="Numbered list 2.3 + ARIAL"/>
    <w:uiPriority w:val="99"/>
    <w:pPr>
      <w:keepNext/>
      <w:widowControl w:val="0"/>
      <w:autoSpaceDE w:val="0"/>
      <w:autoSpaceDN w:val="0"/>
      <w:adjustRightInd w:val="0"/>
      <w:spacing w:before="240" w:after="60" w:line="240" w:lineRule="auto"/>
      <w:ind w:left="1224" w:hanging="504"/>
      <w:outlineLvl w:val="1"/>
    </w:pPr>
    <w:rPr>
      <w:rFonts w:ascii="Arial" w:hAnsi="Arial" w:cs="Arial"/>
      <w:b/>
      <w:bCs/>
    </w:rPr>
  </w:style>
  <w:style w:type="character" w:styleId="Ttulo3Char" w:customStyle="1">
    <w:name w:val="Título 3 Char"/>
    <w:aliases w:val="RDX Titulo 3 Char,h3 Char,H3 Char,H31 Char,3 bull"/>
    <w:uiPriority w:val="99"/>
    <w:rPr>
      <w:rFonts w:ascii="Trebuchet MS" w:hAnsi="Trebuchet MS" w:cs="Trebuchet MS"/>
      <w:b/>
      <w:bCs/>
      <w:sz w:val="26"/>
      <w:szCs w:val="26"/>
    </w:rPr>
  </w:style>
  <w:style w:type="paragraph" w:styleId="Textodecomentrio">
    <w:name w:val="annotation text"/>
    <w:basedOn w:val="Normal"/>
    <w:link w:val="TextodecomentrioChar"/>
    <w:uiPriority w:val="99"/>
    <w:pPr>
      <w:spacing w:before="0" w:after="0" w:line="240" w:lineRule="auto"/>
      <w:jc w:val="left"/>
    </w:pPr>
    <w:rPr>
      <w:rFonts w:ascii="Times New Roman" w:hAnsi="Times New Roman" w:cs="Times New Roman"/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Pr>
      <w:rFonts w:ascii="Times New Roman" w:hAnsi="Times New Roman" w:cs="Times New Roman"/>
    </w:rPr>
  </w:style>
  <w:style w:type="character" w:styleId="TextodoEspaoReservado">
    <w:name w:val="Placeholder Text"/>
    <w:basedOn w:val="Fontepargpadro"/>
    <w:uiPriority w:val="99"/>
    <w:rPr>
      <w:rFonts w:ascii="Times New Roman" w:hAnsi="Times New Roman" w:cs="Times New Roman"/>
      <w:color w:val="808080"/>
    </w:rPr>
  </w:style>
  <w:style w:type="character" w:styleId="SSBookmark" w:customStyle="1">
    <w:name w:val="SSBookmark"/>
    <w:uiPriority w:val="99"/>
    <w:rPr>
      <w:b/>
      <w:bCs/>
      <w:color w:val="000000"/>
      <w:sz w:val="16"/>
      <w:szCs w:val="16"/>
      <w:shd w:val="clear" w:color="auto" w:fill="FFFF80"/>
    </w:rPr>
  </w:style>
  <w:style w:type="paragraph" w:styleId="Ttulo11" w:customStyle="1">
    <w:name w:val="Título 11"/>
    <w:next w:val="Normal"/>
    <w:uiPriority w:val="99"/>
    <w:pPr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hAnsi="Arial" w:cs="Arial"/>
      <w:b/>
      <w:bCs/>
      <w:color w:val="004080"/>
      <w:sz w:val="32"/>
      <w:szCs w:val="32"/>
      <w:shd w:val="clear" w:color="auto" w:fill="FFFFFF"/>
    </w:rPr>
  </w:style>
  <w:style w:type="paragraph" w:styleId="Ttulo21" w:customStyle="1">
    <w:name w:val="Título 21"/>
    <w:next w:val="Normal"/>
    <w:uiPriority w:val="99"/>
    <w:pPr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hAnsi="Arial" w:cs="Arial"/>
      <w:b/>
      <w:bCs/>
      <w:color w:val="0000B0"/>
      <w:sz w:val="30"/>
      <w:szCs w:val="30"/>
      <w:shd w:val="clear" w:color="auto" w:fill="FFFFFF"/>
    </w:rPr>
  </w:style>
  <w:style w:type="paragraph" w:styleId="Ttulo31" w:customStyle="1">
    <w:name w:val="Título 31"/>
    <w:next w:val="Normal"/>
    <w:uiPriority w:val="99"/>
    <w:pPr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hAnsi="Arial" w:cs="Arial"/>
      <w:b/>
      <w:bCs/>
      <w:color w:val="0000D2"/>
      <w:sz w:val="28"/>
      <w:szCs w:val="28"/>
      <w:shd w:val="clear" w:color="auto" w:fill="FFFFFF"/>
    </w:rPr>
  </w:style>
  <w:style w:type="paragraph" w:styleId="Ttulo41" w:customStyle="1">
    <w:name w:val="Título 41"/>
    <w:next w:val="Normal"/>
    <w:uiPriority w:val="99"/>
    <w:pPr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hAnsi="Arial" w:cs="Arial"/>
      <w:b/>
      <w:bCs/>
      <w:color w:val="004080"/>
      <w:sz w:val="24"/>
      <w:szCs w:val="24"/>
      <w:shd w:val="clear" w:color="auto" w:fill="FFFFFF"/>
    </w:rPr>
  </w:style>
  <w:style w:type="paragraph" w:styleId="Ttulo51" w:customStyle="1">
    <w:name w:val="Título 51"/>
    <w:next w:val="Normal"/>
    <w:uiPriority w:val="99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hAnsi="Arial" w:cs="Arial"/>
      <w:b/>
      <w:bCs/>
      <w:i/>
      <w:iCs/>
      <w:color w:val="004080"/>
      <w:sz w:val="24"/>
      <w:szCs w:val="24"/>
      <w:shd w:val="clear" w:color="auto" w:fill="FFFFFF"/>
    </w:rPr>
  </w:style>
  <w:style w:type="paragraph" w:styleId="Ttulo61" w:customStyle="1">
    <w:name w:val="Título 61"/>
    <w:next w:val="Normal"/>
    <w:uiPriority w:val="99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hAnsi="Arial" w:cs="Arial"/>
      <w:b/>
      <w:bCs/>
      <w:color w:val="004080"/>
      <w:shd w:val="clear" w:color="auto" w:fill="FFFFFF"/>
    </w:rPr>
  </w:style>
  <w:style w:type="paragraph" w:styleId="NumberedList" w:customStyle="1">
    <w:name w:val="Numbered List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hAnsi="Times New Roman" w:cs="Times New Roman"/>
      <w:color w:val="000000"/>
      <w:sz w:val="20"/>
      <w:szCs w:val="20"/>
      <w:shd w:val="clear" w:color="auto" w:fill="FFFFFF"/>
    </w:rPr>
  </w:style>
  <w:style w:type="paragraph" w:styleId="BulletedList" w:customStyle="1">
    <w:name w:val="Bulleted List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hAnsi="Times New Roman" w:cs="Times New Roman"/>
      <w:color w:val="000000"/>
      <w:sz w:val="20"/>
      <w:szCs w:val="20"/>
      <w:shd w:val="clear" w:color="auto" w:fill="FFFFFF"/>
    </w:rPr>
  </w:style>
  <w:style w:type="paragraph" w:styleId="Ttulodanota">
    <w:name w:val="Note Heading"/>
    <w:basedOn w:val="Normal"/>
    <w:next w:val="Normal"/>
    <w:link w:val="TtulodanotaChar"/>
    <w:uiPriority w:val="99"/>
    <w:pPr>
      <w:spacing w:before="0" w:after="0" w:line="240" w:lineRule="auto"/>
      <w:jc w:val="left"/>
    </w:pPr>
    <w:rPr>
      <w:rFonts w:ascii="Times New Roman" w:hAnsi="Times New Roman" w:cs="Times New Roman"/>
      <w:color w:val="000000"/>
      <w:sz w:val="20"/>
      <w:szCs w:val="20"/>
      <w:shd w:val="clear" w:color="auto" w:fill="FFFFFF"/>
    </w:rPr>
  </w:style>
  <w:style w:type="character" w:styleId="TtulodanotaChar" w:customStyle="1">
    <w:name w:val="Título da nota Char"/>
    <w:basedOn w:val="Fontepargpadro"/>
    <w:link w:val="Ttulodanota"/>
    <w:uiPriority w:val="99"/>
    <w:semiHidden/>
    <w:rPr>
      <w:rFonts w:ascii="Trebuchet MS" w:hAnsi="Trebuchet MS" w:cs="Trebuchet MS"/>
    </w:rPr>
  </w:style>
  <w:style w:type="paragraph" w:styleId="TextosemFormatao">
    <w:name w:val="Plain Text"/>
    <w:basedOn w:val="Normal"/>
    <w:next w:val="Normal"/>
    <w:link w:val="TextosemFormataoChar"/>
    <w:uiPriority w:val="99"/>
    <w:pPr>
      <w:spacing w:before="0" w:after="0" w:line="240" w:lineRule="auto"/>
      <w:jc w:val="left"/>
    </w:pPr>
    <w:rPr>
      <w:rFonts w:ascii="Courier New" w:hAnsi="Courier New" w:cs="Courier New"/>
      <w:color w:val="000000"/>
      <w:sz w:val="20"/>
      <w:szCs w:val="20"/>
      <w:shd w:val="clear" w:color="auto" w:fill="FFFFFF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Pr>
      <w:rFonts w:ascii="Courier New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Pr>
      <w:rFonts w:ascii="Times New Roman" w:hAnsi="Times New Roman" w:cs="Times New Roman"/>
      <w:b/>
      <w:bCs/>
      <w:color w:val="000000"/>
      <w:sz w:val="20"/>
      <w:szCs w:val="20"/>
      <w:shd w:val="clear" w:color="auto" w:fill="FFFFFF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color w:val="000000"/>
      <w:sz w:val="20"/>
      <w:szCs w:val="20"/>
      <w:shd w:val="clear" w:color="auto" w:fill="FFFFFF"/>
    </w:rPr>
  </w:style>
  <w:style w:type="paragraph" w:styleId="Code" w:customStyle="1">
    <w:name w:val="Code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18"/>
      <w:szCs w:val="18"/>
      <w:shd w:val="clear" w:color="auto" w:fill="FFFFFF"/>
    </w:rPr>
  </w:style>
  <w:style w:type="character" w:styleId="FieldLabel" w:customStyle="1">
    <w:name w:val="Field Label"/>
    <w:uiPriority w:val="99"/>
    <w:rPr>
      <w:rFonts w:ascii="Times New Roman" w:hAnsi="Times New Roman" w:cs="Times New Roman"/>
      <w:i/>
      <w:iCs/>
      <w:color w:val="004080"/>
      <w:sz w:val="20"/>
      <w:szCs w:val="20"/>
      <w:shd w:val="clear" w:color="auto" w:fill="FFFFFF"/>
    </w:rPr>
  </w:style>
  <w:style w:type="character" w:styleId="TableHeading" w:customStyle="1">
    <w:name w:val="Table Heading"/>
    <w:uiPriority w:val="99"/>
    <w:rPr>
      <w:rFonts w:ascii="Times New Roman" w:hAnsi="Times New Roman" w:cs="Times New Roman"/>
      <w:b/>
      <w:bCs/>
      <w:color w:val="000000"/>
      <w:sz w:val="22"/>
      <w:szCs w:val="22"/>
      <w:shd w:val="clear" w:color="auto" w:fill="FFFFFF"/>
    </w:rPr>
  </w:style>
  <w:style w:type="character" w:styleId="Objecttype" w:customStyle="1">
    <w:name w:val="Object type"/>
    <w:uiPriority w:val="99"/>
    <w:rPr>
      <w:rFonts w:ascii="Times New Roman" w:hAnsi="Times New Roman" w:cs="Times New Roman"/>
      <w:b/>
      <w:bCs/>
      <w:color w:val="000000"/>
      <w:sz w:val="20"/>
      <w:szCs w:val="20"/>
      <w:u w:val="single"/>
      <w:shd w:val="clear" w:color="auto" w:fill="FFFFFF"/>
    </w:rPr>
  </w:style>
  <w:style w:type="paragraph" w:styleId="ListHeader" w:customStyle="1">
    <w:name w:val="List Header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i/>
      <w:iCs/>
      <w:color w:val="0000A0"/>
      <w:sz w:val="20"/>
      <w:szCs w:val="20"/>
      <w:shd w:val="clear" w:color="auto" w:fill="FFFFFF"/>
    </w:rPr>
  </w:style>
  <w:style w:type="paragraph" w:styleId="EstiloJustificado" w:customStyle="1">
    <w:name w:val="Estilo Justificado"/>
    <w:uiPriority w:val="99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Arial" w:hAnsi="Arial" w:cs="Arial"/>
      <w:sz w:val="24"/>
      <w:szCs w:val="24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</w:rPr>
  </w:style>
  <w:style w:type="paragraph" w:styleId="TituloCapituloPadro" w:customStyle="1">
    <w:name w:val="Titulo Capitulo Padrão"/>
    <w:uiPriority w:val="99"/>
    <w:pPr>
      <w:keepNext/>
      <w:widowControl w:val="0"/>
      <w:numPr>
        <w:numId w:val="9"/>
      </w:numPr>
      <w:pBdr>
        <w:bottom w:val="single" w:color="auto" w:sz="12" w:space="0"/>
        <w:right w:val="single" w:color="auto" w:sz="12" w:space="0"/>
      </w:pBdr>
      <w:autoSpaceDE w:val="0"/>
      <w:autoSpaceDN w:val="0"/>
      <w:adjustRightInd w:val="0"/>
      <w:spacing w:after="360" w:line="288" w:lineRule="auto"/>
      <w:ind w:left="432" w:hanging="432"/>
      <w:outlineLvl w:val="0"/>
    </w:pPr>
    <w:rPr>
      <w:rFonts w:ascii="Arial" w:hAnsi="Arial" w:cs="Arial"/>
      <w:sz w:val="35"/>
      <w:szCs w:val="35"/>
    </w:rPr>
  </w:style>
  <w:style w:type="paragraph" w:styleId="TituloSeoPadro" w:customStyle="1">
    <w:name w:val="Titulo Seção Padrão"/>
    <w:uiPriority w:val="99"/>
    <w:pPr>
      <w:keepNext/>
      <w:widowControl w:val="0"/>
      <w:numPr>
        <w:ilvl w:val="1"/>
        <w:numId w:val="10"/>
      </w:numPr>
      <w:pBdr>
        <w:bottom w:val="single" w:color="auto" w:sz="12" w:space="0"/>
      </w:pBdr>
      <w:autoSpaceDE w:val="0"/>
      <w:autoSpaceDN w:val="0"/>
      <w:adjustRightInd w:val="0"/>
      <w:spacing w:after="110" w:line="24" w:lineRule="atLeast"/>
      <w:ind w:left="792" w:hanging="432"/>
      <w:outlineLvl w:val="1"/>
    </w:pPr>
    <w:rPr>
      <w:rFonts w:ascii="Arial" w:hAnsi="Arial" w:cs="Arial"/>
      <w:color w:val="000080"/>
      <w:sz w:val="30"/>
      <w:szCs w:val="30"/>
    </w:rPr>
  </w:style>
  <w:style w:type="paragraph" w:styleId="Portada" w:customStyle="1">
    <w:name w:val="Portada"/>
    <w:uiPriority w:val="99"/>
    <w:pPr>
      <w:keepNext/>
      <w:widowControl w:val="0"/>
      <w:autoSpaceDE w:val="0"/>
      <w:autoSpaceDN w:val="0"/>
      <w:adjustRightInd w:val="0"/>
      <w:spacing w:before="360" w:after="480" w:line="240" w:lineRule="auto"/>
      <w:ind w:right="1179"/>
      <w:jc w:val="both"/>
      <w:outlineLvl w:val="1"/>
    </w:pPr>
    <w:rPr>
      <w:rFonts w:ascii="Arial" w:hAnsi="Arial" w:cs="Arial"/>
      <w:caps/>
      <w:color w:val="800000"/>
      <w:sz w:val="32"/>
      <w:szCs w:val="32"/>
      <w:u w:val="single"/>
    </w:rPr>
  </w:style>
  <w:style w:type="paragraph" w:styleId="Titulotabela" w:customStyle="1">
    <w:name w:val="Titulo tabela"/>
    <w:uiPriority w:val="99"/>
    <w:pPr>
      <w:widowControl w:val="0"/>
      <w:autoSpaceDE w:val="0"/>
      <w:autoSpaceDN w:val="0"/>
      <w:adjustRightInd w:val="0"/>
      <w:spacing w:after="240" w:line="280" w:lineRule="atLeast"/>
      <w:jc w:val="both"/>
    </w:pPr>
    <w:rPr>
      <w:rFonts w:ascii="Arial" w:hAnsi="Arial" w:cs="Arial"/>
      <w:b/>
      <w:bCs/>
      <w:sz w:val="16"/>
      <w:szCs w:val="16"/>
    </w:rPr>
  </w:style>
  <w:style w:type="character" w:styleId="Ttulo3Char2" w:customStyle="1">
    <w:name w:val="Título 3 Char2"/>
    <w:aliases w:val="H3 Char2,H3-Heading 3 Char1,l3.3 Char1,l3 Char1,títul"/>
    <w:uiPriority w:val="99"/>
    <w:rPr>
      <w:rFonts w:ascii="Cambria" w:hAnsi="Cambria" w:cs="Cambria"/>
      <w:b/>
      <w:bCs/>
      <w:sz w:val="26"/>
      <w:szCs w:val="26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AA35FF"/>
    <w:pPr>
      <w:spacing w:after="0"/>
    </w:pPr>
  </w:style>
  <w:style w:type="character" w:styleId="Refdecomentrio">
    <w:name w:val="annotation reference"/>
    <w:basedOn w:val="Fontepargpadro"/>
    <w:uiPriority w:val="99"/>
    <w:semiHidden/>
    <w:unhideWhenUsed/>
    <w:rsid w:val="00204D7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4D7C"/>
    <w:pPr>
      <w:spacing w:before="120" w:after="120"/>
      <w:jc w:val="both"/>
    </w:pPr>
    <w:rPr>
      <w:rFonts w:ascii="Trebuchet MS" w:hAnsi="Trebuchet MS" w:cs="Trebuchet MS"/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04D7C"/>
    <w:rPr>
      <w:rFonts w:ascii="Trebuchet MS" w:hAnsi="Trebuchet MS" w:cs="Trebuchet MS"/>
      <w:b/>
      <w:bCs/>
      <w:sz w:val="20"/>
      <w:szCs w:val="20"/>
    </w:rPr>
  </w:style>
  <w:style w:type="character" w:styleId="apple-converted-space" w:customStyle="1">
    <w:name w:val="apple-converted-space"/>
    <w:basedOn w:val="Fontepargpadro"/>
    <w:rsid w:val="00503461"/>
  </w:style>
  <w:style w:type="paragraph" w:styleId="SemEspaamento">
    <w:name w:val="No Spacing"/>
    <w:uiPriority w:val="1"/>
    <w:qFormat/>
    <w:rsid w:val="00087350"/>
    <w:pPr>
      <w:widowControl w:val="0"/>
      <w:spacing w:after="0" w:line="240" w:lineRule="auto"/>
    </w:pPr>
    <w:rPr>
      <w:rFonts w:ascii="Arial" w:hAnsi="Arial" w:eastAsia="Times New Roman" w:cs="Arial"/>
      <w:sz w:val="20"/>
      <w:szCs w:val="20"/>
      <w:lang w:eastAsia="en-US"/>
    </w:rPr>
  </w:style>
  <w:style w:type="table" w:styleId="Tabelacomgrade">
    <w:name w:val="Table Grid"/>
    <w:basedOn w:val="Tabelanormal"/>
    <w:uiPriority w:val="59"/>
    <w:rsid w:val="00EA37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3E83066AD863488F06C892C4A6CB3C" ma:contentTypeVersion="0" ma:contentTypeDescription="Crie um novo documento." ma:contentTypeScope="" ma:versionID="0fc4a52e38da352f64eebfad049191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99921-CF33-4F7E-A7C7-69C684AD2D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43D9B6-370A-4CF0-8B36-C70C0ED646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298890-21DF-4B16-892D-7BD607F9DF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B66134-68C2-4464-AC7B-5BF518F2804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paulo henrique</lastModifiedBy>
  <revision>56</revision>
  <lastPrinted>2019-02-27T00:30:00.0000000Z</lastPrinted>
  <dcterms:created xsi:type="dcterms:W3CDTF">2015-04-29T13:36:00.0000000Z</dcterms:created>
  <dcterms:modified xsi:type="dcterms:W3CDTF">2021-02-19T17:44:36.8073314Z</dcterms:modified>
  <category/>
</coreProperties>
</file>